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EF" w:rsidRDefault="00FC02EF" w:rsidP="00FC02EF">
      <w:pPr>
        <w:pStyle w:val="3"/>
      </w:pPr>
      <w:bookmarkStart w:id="0" w:name="_GoBack"/>
      <w:r>
        <w:rPr>
          <w:rFonts w:hint="eastAsia"/>
        </w:rPr>
        <w:t>山西省农作物种子代销合同（示范文本）</w:t>
      </w:r>
    </w:p>
    <w:bookmarkEnd w:id="0"/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委托方（甲方）：________________</w:t>
      </w:r>
    </w:p>
    <w:p w:rsidR="00FC02EF" w:rsidRDefault="00FC02EF" w:rsidP="005941AF">
      <w:pPr>
        <w:widowControl/>
        <w:shd w:val="clear" w:color="auto" w:fill="FFFFFF" w:themeFill="background1"/>
        <w:spacing w:after="312"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代销方（乙方）：________________</w:t>
      </w:r>
    </w:p>
    <w:p w:rsidR="00FC02EF" w:rsidRDefault="00FC02EF" w:rsidP="005941AF">
      <w:pPr>
        <w:widowControl/>
        <w:shd w:val="clear" w:color="auto" w:fill="FFFFFF" w:themeFill="background1"/>
        <w:spacing w:after="156"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根据《中华人民共和国合同法》及其他有关法律法规的规定，甲乙双方在平等、自愿、公平、诚实信用的基础上，就种子代销的有关事宜达成如下协议。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一、种子的种类、品种、质量、数量、金额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8"/>
        <w:gridCol w:w="768"/>
        <w:gridCol w:w="768"/>
        <w:gridCol w:w="768"/>
        <w:gridCol w:w="767"/>
        <w:gridCol w:w="767"/>
        <w:gridCol w:w="767"/>
        <w:gridCol w:w="767"/>
        <w:gridCol w:w="1073"/>
        <w:gridCol w:w="1073"/>
      </w:tblGrid>
      <w:tr w:rsidR="00FC02EF" w:rsidTr="00527CE7">
        <w:trPr>
          <w:trHeight w:val="284"/>
          <w:jc w:val="center"/>
        </w:trPr>
        <w:tc>
          <w:tcPr>
            <w:tcW w:w="46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物种类</w:t>
            </w:r>
          </w:p>
        </w:tc>
        <w:tc>
          <w:tcPr>
            <w:tcW w:w="46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品 种 名 称</w:t>
            </w:r>
          </w:p>
        </w:tc>
        <w:tc>
          <w:tcPr>
            <w:tcW w:w="46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数量</w:t>
            </w:r>
          </w:p>
        </w:tc>
        <w:tc>
          <w:tcPr>
            <w:tcW w:w="463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计量单位</w:t>
            </w:r>
          </w:p>
        </w:tc>
        <w:tc>
          <w:tcPr>
            <w:tcW w:w="1852" w:type="pct"/>
            <w:gridSpan w:val="4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质 量 （%）</w:t>
            </w:r>
          </w:p>
        </w:tc>
        <w:tc>
          <w:tcPr>
            <w:tcW w:w="648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单 价（元）</w:t>
            </w:r>
          </w:p>
        </w:tc>
        <w:tc>
          <w:tcPr>
            <w:tcW w:w="64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总价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46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852" w:type="pct"/>
            <w:gridSpan w:val="4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64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46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纯度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净度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发芽率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水分</w:t>
            </w:r>
          </w:p>
        </w:tc>
        <w:tc>
          <w:tcPr>
            <w:tcW w:w="64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（元）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4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4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4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4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FC02EF" w:rsidTr="00527CE7">
        <w:trPr>
          <w:trHeight w:val="284"/>
          <w:jc w:val="center"/>
        </w:trPr>
        <w:tc>
          <w:tcPr>
            <w:tcW w:w="5000" w:type="pct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合计人民币金额（大写）：          万    仟    佰    拾    元    角    分</w:t>
            </w:r>
          </w:p>
        </w:tc>
      </w:tr>
    </w:tbl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二、种子生产许可证号：___________________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种子检疫证书号：_____________________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三、代销期限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_______年____月____日至_______年____月____日。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四、交货时间、地点、方式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五、验收方式、时间及其提出书面异议的期限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六、代销批量种子，当事人（是）（否）取样封存，封存期限为_______。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七、报酬计算方法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lastRenderedPageBreak/>
        <w:t>八、报酬、价款的结算，按下列第_____种方式解决。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（一）已售种子的价款每月_______日结算一次，乙方的相应报酬从价款中扣除。最后一批代销种子价款与报酬在代销期限终止时结清。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（二）已售种子达百分之_____时,甲方与乙方结算一次价款,相应报酬从价款中扣除。最后一批代销种子价款与报酬在代销期限终止时结清。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九、代销期限终止后，剩余种子的处理方法__________________。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十、违约责任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1．乙方因种子质量问题与第三方发生争议时，甲方应及时协助乙方解决。因甲方提供的种子质量不合格给乙方造成损失的，甲方应承担赔偿责任。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2．乙方将甲方委托代销的种子与其他种子混合销售的，应按照__________的标准向甲方支付违约金。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3．乙方未按约定结算价款的，支付违约金的标准为_____________。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4．一方无正当理由中止履行或单方变更、解除合同的，应赔偿由此给对方造成的损失。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5．____________________________________________________。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十一、合同解除的条件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_______________________________________________________。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十二、合同争议解决方式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本合同在履行过程中发生的争议，由双方当事人协商解决或申请有关部门调解，或按下列第____种方式解决。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1．提交_________仲裁委员会仲裁。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2．依法向_______人民法院起诉。</w:t>
      </w:r>
    </w:p>
    <w:p w:rsidR="00FC02EF" w:rsidRDefault="00FC02EF" w:rsidP="005941AF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十三、本合同自双方签字盖章之日起生效。未尽事宜，由双方共同协商签订补充协议。本合同一式___份，甲方___份，乙方___份，具有同等法律效力。</w:t>
      </w:r>
    </w:p>
    <w:p w:rsidR="00FC02EF" w:rsidRDefault="00FC02EF" w:rsidP="005941AF">
      <w:pPr>
        <w:widowControl/>
        <w:shd w:val="clear" w:color="auto" w:fill="FFFFFF" w:themeFill="background1"/>
        <w:spacing w:after="312"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十四、其他约定_________________________________________。</w:t>
      </w:r>
    </w:p>
    <w:tbl>
      <w:tblPr>
        <w:tblStyle w:val="a8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委托方（签章）：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代销方（签章）：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住所：_____________________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住所：________________________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法定代表人：_______________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法定代表人：__________________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委托代理人：_______________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委托代理人：__________________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电话：_____________________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电话：________________________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种子经营许可证号：___________________________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代销许可凭证编号：</w:t>
            </w:r>
          </w:p>
          <w:p w:rsidR="00FC02EF" w:rsidRDefault="00FC02EF" w:rsidP="007B17C5">
            <w:pPr>
              <w:widowControl/>
              <w:shd w:val="clear" w:color="auto" w:fill="FFFFFF" w:themeFill="background1"/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______________________________</w:t>
            </w:r>
          </w:p>
        </w:tc>
      </w:tr>
      <w:tr w:rsidR="00FC02EF"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 xml:space="preserve">________年________月______日   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FC02EF" w:rsidRDefault="00FC02EF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________年_______月________日</w:t>
            </w:r>
          </w:p>
        </w:tc>
      </w:tr>
    </w:tbl>
    <w:p w:rsidR="00FC02EF" w:rsidRDefault="00FC02EF">
      <w:pPr>
        <w:shd w:val="clear" w:color="auto" w:fill="FFFFFF" w:themeFill="background1"/>
        <w:spacing w:line="360" w:lineRule="auto"/>
        <w:rPr>
          <w:rFonts w:ascii="宋体" w:eastAsia="宋体" w:hAnsi="宋体" w:cs="宋体"/>
        </w:rPr>
      </w:pPr>
    </w:p>
    <w:sectPr w:rsidR="00FC02EF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C02EF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FC02EF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C02EF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DA9AF"/>
    <w:multiLevelType w:val="singleLevel"/>
    <w:tmpl w:val="A64DA9AF"/>
    <w:lvl w:ilvl="0">
      <w:start w:val="6"/>
      <w:numFmt w:val="chineseCounting"/>
      <w:suff w:val="space"/>
      <w:lvlText w:val="第%1条"/>
      <w:lvlJc w:val="left"/>
      <w:rPr>
        <w:rFonts w:hint="eastAsia"/>
      </w:rPr>
    </w:lvl>
  </w:abstractNum>
  <w:abstractNum w:abstractNumId="1" w15:restartNumberingAfterBreak="0">
    <w:nsid w:val="A95DDBD9"/>
    <w:multiLevelType w:val="singleLevel"/>
    <w:tmpl w:val="A95DDBD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335A5C6"/>
    <w:multiLevelType w:val="singleLevel"/>
    <w:tmpl w:val="B335A5C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EDE47CF5"/>
    <w:multiLevelType w:val="singleLevel"/>
    <w:tmpl w:val="EDE47CF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9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0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1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2" w15:restartNumberingAfterBreak="0">
    <w:nsid w:val="0ABE5AAA"/>
    <w:multiLevelType w:val="hybridMultilevel"/>
    <w:tmpl w:val="22F46D9E"/>
    <w:lvl w:ilvl="0" w:tplc="C1A4479C">
      <w:start w:val="1"/>
      <w:numFmt w:val="decimal"/>
      <w:lvlText w:val="%1、"/>
      <w:lvlJc w:val="left"/>
      <w:pPr>
        <w:ind w:left="142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4D93A">
      <w:start w:val="1"/>
      <w:numFmt w:val="lowerLetter"/>
      <w:lvlText w:val="%2"/>
      <w:lvlJc w:val="left"/>
      <w:pPr>
        <w:ind w:left="17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223B52">
      <w:start w:val="1"/>
      <w:numFmt w:val="lowerRoman"/>
      <w:lvlText w:val="%3"/>
      <w:lvlJc w:val="left"/>
      <w:pPr>
        <w:ind w:left="24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842C">
      <w:start w:val="1"/>
      <w:numFmt w:val="decimal"/>
      <w:lvlText w:val="%4"/>
      <w:lvlJc w:val="left"/>
      <w:pPr>
        <w:ind w:left="31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66F8C">
      <w:start w:val="1"/>
      <w:numFmt w:val="lowerLetter"/>
      <w:lvlText w:val="%5"/>
      <w:lvlJc w:val="left"/>
      <w:pPr>
        <w:ind w:left="386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26224">
      <w:start w:val="1"/>
      <w:numFmt w:val="lowerRoman"/>
      <w:lvlText w:val="%6"/>
      <w:lvlJc w:val="left"/>
      <w:pPr>
        <w:ind w:left="458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E3AE4">
      <w:start w:val="1"/>
      <w:numFmt w:val="decimal"/>
      <w:lvlText w:val="%7"/>
      <w:lvlJc w:val="left"/>
      <w:pPr>
        <w:ind w:left="53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222B2">
      <w:start w:val="1"/>
      <w:numFmt w:val="lowerLetter"/>
      <w:lvlText w:val="%8"/>
      <w:lvlJc w:val="left"/>
      <w:pPr>
        <w:ind w:left="60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3EFBB4">
      <w:start w:val="1"/>
      <w:numFmt w:val="lowerRoman"/>
      <w:lvlText w:val="%9"/>
      <w:lvlJc w:val="left"/>
      <w:pPr>
        <w:ind w:left="67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B880D0B"/>
    <w:multiLevelType w:val="hybridMultilevel"/>
    <w:tmpl w:val="FA1E10FE"/>
    <w:lvl w:ilvl="0" w:tplc="51B2817C">
      <w:start w:val="1"/>
      <w:numFmt w:val="ideographDigit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90F182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E87DC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343D4A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070DC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DE6F80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62312E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AC1A6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D87B50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5" w15:restartNumberingAfterBreak="0">
    <w:nsid w:val="1796BE7C"/>
    <w:multiLevelType w:val="singleLevel"/>
    <w:tmpl w:val="1796BE7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1A2FF66B"/>
    <w:multiLevelType w:val="singleLevel"/>
    <w:tmpl w:val="1A2FF66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7" w15:restartNumberingAfterBreak="0">
    <w:nsid w:val="1D9D54E2"/>
    <w:multiLevelType w:val="hybridMultilevel"/>
    <w:tmpl w:val="631A788A"/>
    <w:lvl w:ilvl="0" w:tplc="CC1CCCEE">
      <w:start w:val="1"/>
      <w:numFmt w:val="decimal"/>
      <w:lvlText w:val="（%1）"/>
      <w:lvlJc w:val="left"/>
      <w:pPr>
        <w:ind w:left="10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AADF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1A650A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1A6778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00270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C4BF4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C55E6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24732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C97F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9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20" w15:restartNumberingAfterBreak="0">
    <w:nsid w:val="32CDD77E"/>
    <w:multiLevelType w:val="singleLevel"/>
    <w:tmpl w:val="32CDD77E"/>
    <w:lvl w:ilvl="0">
      <w:start w:val="1"/>
      <w:numFmt w:val="chineseCounting"/>
      <w:suff w:val="nothing"/>
      <w:lvlText w:val="%1、"/>
      <w:lvlJc w:val="left"/>
      <w:pPr>
        <w:ind w:left="481" w:firstLine="0"/>
      </w:pPr>
      <w:rPr>
        <w:rFonts w:hint="eastAsia"/>
      </w:rPr>
    </w:lvl>
  </w:abstractNum>
  <w:abstractNum w:abstractNumId="21" w15:restartNumberingAfterBreak="0">
    <w:nsid w:val="359F4A08"/>
    <w:multiLevelType w:val="hybridMultilevel"/>
    <w:tmpl w:val="C2D4E8BA"/>
    <w:lvl w:ilvl="0" w:tplc="314A43A8">
      <w:start w:val="1"/>
      <w:numFmt w:val="decimal"/>
      <w:lvlText w:val="（%1）"/>
      <w:lvlJc w:val="left"/>
      <w:pPr>
        <w:ind w:left="480" w:hanging="48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E33EEF"/>
    <w:multiLevelType w:val="multilevel"/>
    <w:tmpl w:val="37E33EEF"/>
    <w:lvl w:ilvl="0">
      <w:start w:val="2"/>
      <w:numFmt w:val="japaneseCounting"/>
      <w:lvlText w:val="第%1条"/>
      <w:lvlJc w:val="left"/>
      <w:pPr>
        <w:tabs>
          <w:tab w:val="num" w:pos="1457"/>
        </w:tabs>
        <w:ind w:left="1457" w:hanging="975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2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5" w15:restartNumberingAfterBreak="0">
    <w:nsid w:val="40BF2C23"/>
    <w:multiLevelType w:val="hybridMultilevel"/>
    <w:tmpl w:val="F6604272"/>
    <w:lvl w:ilvl="0" w:tplc="C6F09E3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6" w15:restartNumberingAfterBreak="0">
    <w:nsid w:val="4729855D"/>
    <w:multiLevelType w:val="singleLevel"/>
    <w:tmpl w:val="472985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7" w15:restartNumberingAfterBreak="0">
    <w:nsid w:val="47985E35"/>
    <w:multiLevelType w:val="hybridMultilevel"/>
    <w:tmpl w:val="A4D657A0"/>
    <w:lvl w:ilvl="0" w:tplc="314A43A8">
      <w:start w:val="1"/>
      <w:numFmt w:val="decimal"/>
      <w:lvlText w:val="（%1）"/>
      <w:lvlJc w:val="left"/>
      <w:pPr>
        <w:ind w:left="480" w:hanging="48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9DA75B2"/>
    <w:multiLevelType w:val="singleLevel"/>
    <w:tmpl w:val="2A380EF4"/>
    <w:lvl w:ilvl="0">
      <w:start w:val="15"/>
      <w:numFmt w:val="chineseCounting"/>
      <w:suff w:val="space"/>
      <w:lvlText w:val="第%1条"/>
      <w:lvlJc w:val="left"/>
      <w:rPr>
        <w:rFonts w:hint="eastAsia"/>
        <w:b/>
      </w:rPr>
    </w:lvl>
  </w:abstractNum>
  <w:abstractNum w:abstractNumId="29" w15:restartNumberingAfterBreak="0">
    <w:nsid w:val="57576083"/>
    <w:multiLevelType w:val="hybridMultilevel"/>
    <w:tmpl w:val="5DBEBFA6"/>
    <w:lvl w:ilvl="0" w:tplc="E8CA52F2">
      <w:start w:val="1"/>
      <w:numFmt w:val="decimal"/>
      <w:lvlText w:val="%1、"/>
      <w:lvlJc w:val="left"/>
      <w:pPr>
        <w:ind w:left="82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6DB48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C471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B075BA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4D264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368422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87808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616A4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42D3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38245B"/>
    <w:multiLevelType w:val="hybridMultilevel"/>
    <w:tmpl w:val="3EFEFE96"/>
    <w:lvl w:ilvl="0" w:tplc="74207794">
      <w:start w:val="1"/>
      <w:numFmt w:val="decimal"/>
      <w:lvlText w:val="%1、"/>
      <w:lvlJc w:val="left"/>
      <w:pPr>
        <w:ind w:left="23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00FFC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C45E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CCB6C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4A648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1FB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8C4F4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78F5EA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CE61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2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3" w15:restartNumberingAfterBreak="0">
    <w:nsid w:val="6D9D7BCF"/>
    <w:multiLevelType w:val="hybridMultilevel"/>
    <w:tmpl w:val="C01226F0"/>
    <w:lvl w:ilvl="0" w:tplc="50622FE0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4089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8916A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86B48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C5936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6FB22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A3828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86D86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D0A698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5" w15:restartNumberingAfterBreak="0">
    <w:nsid w:val="717E4A66"/>
    <w:multiLevelType w:val="hybridMultilevel"/>
    <w:tmpl w:val="4C9A2E7A"/>
    <w:lvl w:ilvl="0" w:tplc="55226330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2AFA8A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8D808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CDC8C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6E53AE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8C12E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46612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CFF0C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72E3E2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A667AA2"/>
    <w:multiLevelType w:val="hybridMultilevel"/>
    <w:tmpl w:val="263AD224"/>
    <w:lvl w:ilvl="0" w:tplc="426ED44C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CC3BC0">
      <w:start w:val="1"/>
      <w:numFmt w:val="lowerLetter"/>
      <w:lvlText w:val="%2"/>
      <w:lvlJc w:val="left"/>
      <w:pPr>
        <w:ind w:left="10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8B0C4">
      <w:start w:val="1"/>
      <w:numFmt w:val="lowerRoman"/>
      <w:lvlText w:val="%3"/>
      <w:lvlJc w:val="left"/>
      <w:pPr>
        <w:ind w:left="18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83172">
      <w:start w:val="1"/>
      <w:numFmt w:val="decimal"/>
      <w:lvlText w:val="%4"/>
      <w:lvlJc w:val="left"/>
      <w:pPr>
        <w:ind w:left="25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C9176">
      <w:start w:val="1"/>
      <w:numFmt w:val="lowerLetter"/>
      <w:lvlText w:val="%5"/>
      <w:lvlJc w:val="left"/>
      <w:pPr>
        <w:ind w:left="325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6912">
      <w:start w:val="1"/>
      <w:numFmt w:val="lowerRoman"/>
      <w:lvlText w:val="%6"/>
      <w:lvlJc w:val="left"/>
      <w:pPr>
        <w:ind w:left="397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A6F6">
      <w:start w:val="1"/>
      <w:numFmt w:val="decimal"/>
      <w:lvlText w:val="%7"/>
      <w:lvlJc w:val="left"/>
      <w:pPr>
        <w:ind w:left="46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E7B1E">
      <w:start w:val="1"/>
      <w:numFmt w:val="lowerLetter"/>
      <w:lvlText w:val="%8"/>
      <w:lvlJc w:val="left"/>
      <w:pPr>
        <w:ind w:left="54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2224A">
      <w:start w:val="1"/>
      <w:numFmt w:val="lowerRoman"/>
      <w:lvlText w:val="%9"/>
      <w:lvlJc w:val="left"/>
      <w:pPr>
        <w:ind w:left="61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0306A4"/>
    <w:multiLevelType w:val="hybridMultilevel"/>
    <w:tmpl w:val="E252F132"/>
    <w:lvl w:ilvl="0" w:tplc="9E56D74A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C7A8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78D1F0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548C52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0F51A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CA77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6BB2C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EDD3C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FAB2B8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3"/>
  </w:num>
  <w:num w:numId="2">
    <w:abstractNumId w:val="18"/>
  </w:num>
  <w:num w:numId="3">
    <w:abstractNumId w:val="32"/>
  </w:num>
  <w:num w:numId="4">
    <w:abstractNumId w:val="38"/>
  </w:num>
  <w:num w:numId="5">
    <w:abstractNumId w:val="24"/>
  </w:num>
  <w:num w:numId="6">
    <w:abstractNumId w:val="14"/>
  </w:num>
  <w:num w:numId="7">
    <w:abstractNumId w:val="34"/>
  </w:num>
  <w:num w:numId="8">
    <w:abstractNumId w:val="19"/>
  </w:num>
  <w:num w:numId="9">
    <w:abstractNumId w:val="4"/>
  </w:num>
  <w:num w:numId="10">
    <w:abstractNumId w:val="10"/>
  </w:num>
  <w:num w:numId="11">
    <w:abstractNumId w:val="31"/>
  </w:num>
  <w:num w:numId="12">
    <w:abstractNumId w:val="11"/>
  </w:num>
  <w:num w:numId="13">
    <w:abstractNumId w:val="8"/>
  </w:num>
  <w:num w:numId="14">
    <w:abstractNumId w:val="7"/>
  </w:num>
  <w:num w:numId="15">
    <w:abstractNumId w:val="5"/>
  </w:num>
  <w:num w:numId="16">
    <w:abstractNumId w:val="6"/>
  </w:num>
  <w:num w:numId="17">
    <w:abstractNumId w:val="9"/>
  </w:num>
  <w:num w:numId="18">
    <w:abstractNumId w:val="26"/>
  </w:num>
  <w:num w:numId="19">
    <w:abstractNumId w:val="1"/>
  </w:num>
  <w:num w:numId="20">
    <w:abstractNumId w:val="2"/>
  </w:num>
  <w:num w:numId="21">
    <w:abstractNumId w:val="16"/>
  </w:num>
  <w:num w:numId="22">
    <w:abstractNumId w:val="20"/>
  </w:num>
  <w:num w:numId="23">
    <w:abstractNumId w:val="0"/>
  </w:num>
  <w:num w:numId="24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3"/>
  </w:num>
  <w:num w:numId="27">
    <w:abstractNumId w:val="13"/>
  </w:num>
  <w:num w:numId="28">
    <w:abstractNumId w:val="12"/>
  </w:num>
  <w:num w:numId="29">
    <w:abstractNumId w:val="35"/>
  </w:num>
  <w:num w:numId="30">
    <w:abstractNumId w:val="36"/>
  </w:num>
  <w:num w:numId="31">
    <w:abstractNumId w:val="33"/>
  </w:num>
  <w:num w:numId="32">
    <w:abstractNumId w:val="29"/>
  </w:num>
  <w:num w:numId="33">
    <w:abstractNumId w:val="17"/>
  </w:num>
  <w:num w:numId="34">
    <w:abstractNumId w:val="37"/>
  </w:num>
  <w:num w:numId="35">
    <w:abstractNumId w:val="30"/>
  </w:num>
  <w:num w:numId="36">
    <w:abstractNumId w:val="25"/>
  </w:num>
  <w:num w:numId="37">
    <w:abstractNumId w:val="27"/>
  </w:num>
  <w:num w:numId="38">
    <w:abstractNumId w:val="2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15A5F"/>
    <w:rsid w:val="00036636"/>
    <w:rsid w:val="00043ACA"/>
    <w:rsid w:val="000558DD"/>
    <w:rsid w:val="00092998"/>
    <w:rsid w:val="0009495F"/>
    <w:rsid w:val="000C0E9F"/>
    <w:rsid w:val="0012699A"/>
    <w:rsid w:val="001D0F48"/>
    <w:rsid w:val="00245349"/>
    <w:rsid w:val="00293F89"/>
    <w:rsid w:val="002B17B8"/>
    <w:rsid w:val="002B2981"/>
    <w:rsid w:val="00320963"/>
    <w:rsid w:val="0033135F"/>
    <w:rsid w:val="00337567"/>
    <w:rsid w:val="003508FC"/>
    <w:rsid w:val="003E1303"/>
    <w:rsid w:val="0048235F"/>
    <w:rsid w:val="004E35D5"/>
    <w:rsid w:val="00503314"/>
    <w:rsid w:val="00535A94"/>
    <w:rsid w:val="00564BF2"/>
    <w:rsid w:val="00575042"/>
    <w:rsid w:val="005F3C71"/>
    <w:rsid w:val="00614C55"/>
    <w:rsid w:val="00624799"/>
    <w:rsid w:val="006827ED"/>
    <w:rsid w:val="006A6AA8"/>
    <w:rsid w:val="006C3CE8"/>
    <w:rsid w:val="006D381A"/>
    <w:rsid w:val="006F7EB4"/>
    <w:rsid w:val="0081729E"/>
    <w:rsid w:val="008E49F4"/>
    <w:rsid w:val="00926348"/>
    <w:rsid w:val="00944580"/>
    <w:rsid w:val="00952467"/>
    <w:rsid w:val="00970DC3"/>
    <w:rsid w:val="00975432"/>
    <w:rsid w:val="00997665"/>
    <w:rsid w:val="009A5B14"/>
    <w:rsid w:val="00A41B69"/>
    <w:rsid w:val="00A74EC4"/>
    <w:rsid w:val="00AF04D5"/>
    <w:rsid w:val="00D151A6"/>
    <w:rsid w:val="00D47746"/>
    <w:rsid w:val="00D65411"/>
    <w:rsid w:val="00DD4705"/>
    <w:rsid w:val="00DE7E06"/>
    <w:rsid w:val="00EF13AD"/>
    <w:rsid w:val="00F100CB"/>
    <w:rsid w:val="00F414BC"/>
    <w:rsid w:val="00F44540"/>
    <w:rsid w:val="00F50FDC"/>
    <w:rsid w:val="00F810D6"/>
    <w:rsid w:val="00F91130"/>
    <w:rsid w:val="00FC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7B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qFormat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qFormat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 Indent"/>
    <w:basedOn w:val="a"/>
    <w:link w:val="ad"/>
    <w:rsid w:val="00D477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缩进 字符"/>
    <w:basedOn w:val="a0"/>
    <w:link w:val="ac"/>
    <w:rsid w:val="00D47746"/>
    <w:rPr>
      <w:rFonts w:ascii="Times New Roman" w:eastAsia="宋体" w:hAnsi="Times New Roman" w:cs="Times New Roman"/>
      <w:szCs w:val="24"/>
    </w:rPr>
  </w:style>
  <w:style w:type="paragraph" w:styleId="ae">
    <w:name w:val="header"/>
    <w:basedOn w:val="a"/>
    <w:link w:val="af"/>
    <w:unhideWhenUsed/>
    <w:rsid w:val="006F7EB4"/>
    <w:pPr>
      <w:widowControl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页眉 字符"/>
    <w:basedOn w:val="a0"/>
    <w:link w:val="ae"/>
    <w:rsid w:val="006F7EB4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rsid w:val="002B17B8"/>
    <w:rPr>
      <w:rFonts w:ascii="宋体" w:eastAsia="宋体" w:hAnsi="宋体" w:cs="Times New Roman"/>
      <w:b/>
      <w:kern w:val="44"/>
      <w:sz w:val="48"/>
      <w:szCs w:val="48"/>
    </w:rPr>
  </w:style>
  <w:style w:type="paragraph" w:styleId="af0">
    <w:name w:val="List Paragraph"/>
    <w:basedOn w:val="a"/>
    <w:uiPriority w:val="34"/>
    <w:qFormat/>
    <w:rsid w:val="0012699A"/>
    <w:pPr>
      <w:widowControl/>
      <w:spacing w:after="146" w:line="265" w:lineRule="auto"/>
      <w:ind w:left="10" w:firstLineChars="200" w:firstLine="420"/>
      <w:jc w:val="left"/>
    </w:pPr>
    <w:rPr>
      <w:rFonts w:ascii="微软雅黑" w:eastAsia="微软雅黑" w:hAnsi="微软雅黑" w:cs="微软雅黑"/>
      <w:color w:val="000000"/>
      <w:sz w:val="24"/>
    </w:rPr>
  </w:style>
  <w:style w:type="character" w:styleId="af1">
    <w:name w:val="Strong"/>
    <w:basedOn w:val="a0"/>
    <w:qFormat/>
    <w:rsid w:val="00A41B69"/>
    <w:rPr>
      <w:b/>
    </w:rPr>
  </w:style>
  <w:style w:type="character" w:styleId="af2">
    <w:name w:val="Hyperlink"/>
    <w:basedOn w:val="a0"/>
    <w:rsid w:val="00A41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2019-03-22T06:57:00Z</dcterms:created>
  <dcterms:modified xsi:type="dcterms:W3CDTF">2019-03-22T06:57:00Z</dcterms:modified>
</cp:coreProperties>
</file>