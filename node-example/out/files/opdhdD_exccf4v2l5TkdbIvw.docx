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E17" w:rsidRDefault="00B53E17" w:rsidP="00B53E17">
      <w:pPr>
        <w:pStyle w:val="3"/>
      </w:pPr>
      <w:bookmarkStart w:id="0" w:name="_GoBack"/>
      <w:r>
        <w:rPr>
          <w:rFonts w:hint="eastAsia"/>
        </w:rPr>
        <w:t>山西省农业作物种子买卖合同（示范文本）</w:t>
      </w:r>
    </w:p>
    <w:bookmarkEnd w:id="0"/>
    <w:p w:rsidR="00B53E17" w:rsidRDefault="00B53E17" w:rsidP="00130638">
      <w:pPr>
        <w:widowControl/>
        <w:shd w:val="clear" w:color="auto" w:fill="FFFFFF" w:themeFill="background1"/>
        <w:spacing w:line="360" w:lineRule="auto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出卖人_________________签订地点__________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________</w:t>
      </w:r>
      <w:r>
        <w:rPr>
          <w:rFonts w:ascii="宋体" w:eastAsia="宋体" w:hAnsi="宋体" w:cs="宋体" w:hint="eastAsia"/>
          <w:color w:val="000000"/>
          <w:kern w:val="0"/>
        </w:rPr>
        <w:t>______</w:t>
      </w:r>
    </w:p>
    <w:p w:rsidR="00B53E17" w:rsidRDefault="00B53E17" w:rsidP="00130638">
      <w:pPr>
        <w:widowControl/>
        <w:shd w:val="clear" w:color="auto" w:fill="FFFFFF" w:themeFill="background1"/>
        <w:spacing w:afterLines="100" w:after="312" w:line="360" w:lineRule="auto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买受人_________________签订时间________________</w:t>
      </w:r>
      <w:r>
        <w:rPr>
          <w:rFonts w:ascii="宋体" w:eastAsia="宋体" w:hAnsi="宋体" w:cs="宋体" w:hint="eastAsia"/>
          <w:color w:val="000000"/>
          <w:kern w:val="0"/>
          <w:lang w:bidi="ar"/>
        </w:rPr>
        <w:t>________</w:t>
      </w:r>
    </w:p>
    <w:p w:rsidR="00B53E17" w:rsidRDefault="00B53E17" w:rsidP="00130638">
      <w:pPr>
        <w:widowControl/>
        <w:shd w:val="clear" w:color="auto" w:fill="FFFFFF" w:themeFill="background1"/>
        <w:spacing w:afterLines="50" w:after="156"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根据《中华人民共和国合同法》的有关规定，为加快发展农村经济，保护合同交易双方当事人的合法权益，确保农业种植增产增收，本着公平、公正、诚实信用和互惠互利的原则，经双方协商，订立本合同。</w:t>
      </w:r>
    </w:p>
    <w:p w:rsidR="00B53E17" w:rsidRPr="00130638" w:rsidRDefault="00B53E17" w:rsidP="00130638">
      <w:pPr>
        <w:widowControl/>
        <w:shd w:val="clear" w:color="auto" w:fill="FFFFFF" w:themeFill="background1"/>
        <w:spacing w:afterLines="50" w:after="156"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第一条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 标的、数量及价款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"/>
        <w:gridCol w:w="744"/>
        <w:gridCol w:w="746"/>
        <w:gridCol w:w="744"/>
        <w:gridCol w:w="744"/>
        <w:gridCol w:w="529"/>
        <w:gridCol w:w="1031"/>
        <w:gridCol w:w="298"/>
        <w:gridCol w:w="298"/>
        <w:gridCol w:w="298"/>
        <w:gridCol w:w="298"/>
        <w:gridCol w:w="298"/>
        <w:gridCol w:w="298"/>
        <w:gridCol w:w="298"/>
        <w:gridCol w:w="302"/>
        <w:gridCol w:w="613"/>
      </w:tblGrid>
      <w:tr w:rsidR="00B53E17" w:rsidTr="00C32585">
        <w:trPr>
          <w:trHeight w:val="1655"/>
          <w:jc w:val="center"/>
        </w:trPr>
        <w:tc>
          <w:tcPr>
            <w:tcW w:w="4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标的名称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牌号商标</w:t>
            </w:r>
          </w:p>
        </w:tc>
        <w:tc>
          <w:tcPr>
            <w:tcW w:w="45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生产单位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规格等级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计量单位</w:t>
            </w:r>
          </w:p>
        </w:tc>
        <w:tc>
          <w:tcPr>
            <w:tcW w:w="3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数量</w:t>
            </w:r>
          </w:p>
        </w:tc>
        <w:tc>
          <w:tcPr>
            <w:tcW w:w="622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单价</w:t>
            </w:r>
          </w:p>
        </w:tc>
        <w:tc>
          <w:tcPr>
            <w:tcW w:w="1442" w:type="pct"/>
            <w:gridSpan w:val="8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金额</w:t>
            </w:r>
          </w:p>
        </w:tc>
        <w:tc>
          <w:tcPr>
            <w:tcW w:w="37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B53E17" w:rsidTr="00C32585">
        <w:trPr>
          <w:trHeight w:val="284"/>
          <w:jc w:val="center"/>
        </w:trPr>
        <w:tc>
          <w:tcPr>
            <w:tcW w:w="4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5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18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  <w:tc>
          <w:tcPr>
            <w:tcW w:w="37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B53E17" w:rsidTr="00C32585">
        <w:trPr>
          <w:trHeight w:val="284"/>
          <w:jc w:val="center"/>
        </w:trPr>
        <w:tc>
          <w:tcPr>
            <w:tcW w:w="4630" w:type="pct"/>
            <w:gridSpan w:val="1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合计人民币金额（大写）：                               小写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="宋体" w:eastAsia="宋体" w:hAnsi="宋体" w:cs="宋体"/>
                <w:kern w:val="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</w:t>
            </w:r>
          </w:p>
        </w:tc>
      </w:tr>
    </w:tbl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第二条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出卖人对质量负责的内容及期限</w:t>
      </w: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第三条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结算方式、时间及地点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第四条 </w:t>
      </w:r>
      <w:r>
        <w:rPr>
          <w:rFonts w:ascii="宋体" w:eastAsia="宋体" w:hAnsi="宋体" w:cs="宋体" w:hint="eastAsia"/>
          <w:color w:val="000000"/>
          <w:kern w:val="0"/>
        </w:rPr>
        <w:t> 标的物所有权自____________时起转移，买受人未履行全额支付价款义务的，标的物属于____________所有。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第五条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检验检疫标准、方法，地点及期限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第六条</w:t>
      </w:r>
      <w:r>
        <w:rPr>
          <w:rFonts w:ascii="宋体" w:eastAsia="宋体" w:hAnsi="宋体" w:cs="宋体" w:hint="eastAsia"/>
          <w:color w:val="000000"/>
          <w:kern w:val="0"/>
        </w:rPr>
        <w:t> 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担保方式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b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第七条</w:t>
      </w:r>
      <w:r>
        <w:rPr>
          <w:rFonts w:ascii="宋体" w:eastAsia="宋体" w:hAnsi="宋体" w:cs="宋体" w:hint="eastAsia"/>
          <w:color w:val="000000"/>
          <w:kern w:val="0"/>
        </w:rPr>
        <w:t> 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违约责任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lastRenderedPageBreak/>
        <w:t>________________________________________________；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第八条 </w:t>
      </w:r>
      <w:r>
        <w:rPr>
          <w:rFonts w:ascii="宋体" w:eastAsia="宋体" w:hAnsi="宋体" w:cs="宋体" w:hint="eastAsia"/>
          <w:color w:val="000000"/>
          <w:kern w:val="0"/>
        </w:rPr>
        <w:t> </w:t>
      </w:r>
      <w:r w:rsidRPr="00294017">
        <w:rPr>
          <w:rFonts w:ascii="宋体" w:eastAsia="宋体" w:hAnsi="宋体" w:cs="宋体" w:hint="eastAsia"/>
          <w:b/>
          <w:color w:val="000000"/>
          <w:kern w:val="0"/>
        </w:rPr>
        <w:t>合同争议解决方式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本合同在履行过程中发生的争议，由双方当事人协商解决或申请有关部门调解，或按下列第____种方式解决。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1．提交_________仲裁委员会仲裁。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0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color w:val="000000"/>
          <w:kern w:val="0"/>
        </w:rPr>
        <w:t>2．依法向_______人民法院起诉。</w:t>
      </w:r>
    </w:p>
    <w:p w:rsidR="00B53E17" w:rsidRDefault="00B53E17" w:rsidP="00130638">
      <w:pPr>
        <w:widowControl/>
        <w:shd w:val="clear" w:color="auto" w:fill="FFFFFF" w:themeFill="background1"/>
        <w:spacing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第九条</w:t>
      </w:r>
      <w:r>
        <w:rPr>
          <w:rFonts w:ascii="宋体" w:eastAsia="宋体" w:hAnsi="宋体" w:cs="宋体" w:hint="eastAsia"/>
          <w:color w:val="000000"/>
          <w:kern w:val="0"/>
        </w:rPr>
        <w:t>  本合同自______年___月___日双方当事人签字盖章后生效；合同履行完毕后失效。</w:t>
      </w:r>
    </w:p>
    <w:p w:rsidR="00B53E17" w:rsidRDefault="00B53E17" w:rsidP="00130638">
      <w:pPr>
        <w:widowControl/>
        <w:shd w:val="clear" w:color="auto" w:fill="FFFFFF" w:themeFill="background1"/>
        <w:spacing w:after="312" w:line="360" w:lineRule="auto"/>
        <w:ind w:firstLineChars="200" w:firstLine="422"/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</w:rPr>
        <w:t>第十条</w:t>
      </w:r>
      <w:r>
        <w:rPr>
          <w:rFonts w:ascii="宋体" w:eastAsia="宋体" w:hAnsi="宋体" w:cs="宋体" w:hint="eastAsia"/>
          <w:color w:val="000000"/>
          <w:kern w:val="0"/>
        </w:rPr>
        <w:t>  双方当事人需要约定的其他事项____________________</w:t>
      </w:r>
    </w:p>
    <w:tbl>
      <w:tblPr>
        <w:tblStyle w:val="a8"/>
        <w:tblW w:w="8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58"/>
      </w:tblGrid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出卖人：___________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买受人：_________________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 xml:space="preserve">（盖章）               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住所地址：_____________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住所地址：___________________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        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法定代表人签字（盖章）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委托代理人签字（盖章）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居民身份证号码：_____________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  <w:ind w:firstLine="420"/>
              <w:jc w:val="right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开户银行：___________________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银行帐号：___________________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联系电话：_____________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联系电话：___________________</w:t>
            </w:r>
          </w:p>
        </w:tc>
      </w:tr>
      <w:tr w:rsidR="00B53E17"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邮编：_________________     </w:t>
            </w:r>
          </w:p>
        </w:tc>
        <w:tc>
          <w:tcPr>
            <w:tcW w:w="4258" w:type="dxa"/>
            <w:tcBorders>
              <w:tl2br w:val="nil"/>
              <w:tr2bl w:val="nil"/>
            </w:tcBorders>
          </w:tcPr>
          <w:p w:rsidR="00B53E17" w:rsidRDefault="00B53E17">
            <w:pPr>
              <w:widowControl/>
              <w:shd w:val="clear" w:color="auto" w:fill="FFFFFF" w:themeFill="background1"/>
              <w:spacing w:line="360" w:lineRule="auto"/>
            </w:pPr>
            <w:r>
              <w:rPr>
                <w:rFonts w:ascii="宋体" w:eastAsia="宋体" w:hAnsi="宋体" w:cs="宋体" w:hint="eastAsia"/>
                <w:color w:val="000000"/>
                <w:kern w:val="0"/>
              </w:rPr>
              <w:t>邮编：_______________________</w:t>
            </w:r>
          </w:p>
        </w:tc>
      </w:tr>
    </w:tbl>
    <w:p w:rsidR="00B53E17" w:rsidRDefault="00B53E17">
      <w:pPr>
        <w:shd w:val="clear" w:color="auto" w:fill="FFFFFF" w:themeFill="background1"/>
        <w:spacing w:line="360" w:lineRule="auto"/>
        <w:rPr>
          <w:rFonts w:ascii="宋体" w:eastAsia="宋体" w:hAnsi="宋体" w:cs="宋体"/>
        </w:rPr>
      </w:pPr>
    </w:p>
    <w:sectPr w:rsidR="00B53E17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B53E17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B53E1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B53E17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4DA9AF"/>
    <w:multiLevelType w:val="singleLevel"/>
    <w:tmpl w:val="A64DA9AF"/>
    <w:lvl w:ilvl="0">
      <w:start w:val="6"/>
      <w:numFmt w:val="chineseCounting"/>
      <w:suff w:val="space"/>
      <w:lvlText w:val="第%1条"/>
      <w:lvlJc w:val="left"/>
      <w:rPr>
        <w:rFonts w:hint="eastAsia"/>
      </w:rPr>
    </w:lvl>
  </w:abstractNum>
  <w:abstractNum w:abstractNumId="1" w15:restartNumberingAfterBreak="0">
    <w:nsid w:val="A95DDBD9"/>
    <w:multiLevelType w:val="singleLevel"/>
    <w:tmpl w:val="A95DDBD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335A5C6"/>
    <w:multiLevelType w:val="singleLevel"/>
    <w:tmpl w:val="B335A5C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EDE47CF5"/>
    <w:multiLevelType w:val="singleLevel"/>
    <w:tmpl w:val="EDE47CF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000003"/>
    <w:multiLevelType w:val="multilevel"/>
    <w:tmpl w:val="00000003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0000000A"/>
    <w:multiLevelType w:val="multilevel"/>
    <w:tmpl w:val="0000000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9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"/>
      <w:lvlJc w:val="left"/>
      <w:pPr>
        <w:ind w:left="578" w:hanging="578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0" w15:restartNumberingAfterBreak="0">
    <w:nsid w:val="00000018"/>
    <w:multiLevelType w:val="multilevel"/>
    <w:tmpl w:val="00000018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1" w15:restartNumberingAfterBreak="0">
    <w:nsid w:val="0000001C"/>
    <w:multiLevelType w:val="multilevel"/>
    <w:tmpl w:val="0000001C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2" w15:restartNumberingAfterBreak="0">
    <w:nsid w:val="0ABE5AAA"/>
    <w:multiLevelType w:val="hybridMultilevel"/>
    <w:tmpl w:val="22F46D9E"/>
    <w:lvl w:ilvl="0" w:tplc="C1A4479C">
      <w:start w:val="1"/>
      <w:numFmt w:val="decimal"/>
      <w:lvlText w:val="%1、"/>
      <w:lvlJc w:val="left"/>
      <w:pPr>
        <w:ind w:left="142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4D93A">
      <w:start w:val="1"/>
      <w:numFmt w:val="lowerLetter"/>
      <w:lvlText w:val="%2"/>
      <w:lvlJc w:val="left"/>
      <w:pPr>
        <w:ind w:left="17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223B52">
      <w:start w:val="1"/>
      <w:numFmt w:val="lowerRoman"/>
      <w:lvlText w:val="%3"/>
      <w:lvlJc w:val="left"/>
      <w:pPr>
        <w:ind w:left="2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842C">
      <w:start w:val="1"/>
      <w:numFmt w:val="decimal"/>
      <w:lvlText w:val="%4"/>
      <w:lvlJc w:val="left"/>
      <w:pPr>
        <w:ind w:left="31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366F8C">
      <w:start w:val="1"/>
      <w:numFmt w:val="lowerLetter"/>
      <w:lvlText w:val="%5"/>
      <w:lvlJc w:val="left"/>
      <w:pPr>
        <w:ind w:left="386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726224">
      <w:start w:val="1"/>
      <w:numFmt w:val="lowerRoman"/>
      <w:lvlText w:val="%6"/>
      <w:lvlJc w:val="left"/>
      <w:pPr>
        <w:ind w:left="45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FE3AE4">
      <w:start w:val="1"/>
      <w:numFmt w:val="decimal"/>
      <w:lvlText w:val="%7"/>
      <w:lvlJc w:val="left"/>
      <w:pPr>
        <w:ind w:left="530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6222B2">
      <w:start w:val="1"/>
      <w:numFmt w:val="lowerLetter"/>
      <w:lvlText w:val="%8"/>
      <w:lvlJc w:val="left"/>
      <w:pPr>
        <w:ind w:left="60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3EFBB4">
      <w:start w:val="1"/>
      <w:numFmt w:val="lowerRoman"/>
      <w:lvlText w:val="%9"/>
      <w:lvlJc w:val="left"/>
      <w:pPr>
        <w:ind w:left="67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B880D0B"/>
    <w:multiLevelType w:val="hybridMultilevel"/>
    <w:tmpl w:val="FA1E10FE"/>
    <w:lvl w:ilvl="0" w:tplc="51B2817C">
      <w:start w:val="1"/>
      <w:numFmt w:val="ideographDigit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90F182">
      <w:start w:val="1"/>
      <w:numFmt w:val="lowerLetter"/>
      <w:lvlText w:val="%2"/>
      <w:lvlJc w:val="left"/>
      <w:pPr>
        <w:ind w:left="16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AE87DC">
      <w:start w:val="1"/>
      <w:numFmt w:val="lowerRoman"/>
      <w:lvlText w:val="%3"/>
      <w:lvlJc w:val="left"/>
      <w:pPr>
        <w:ind w:left="23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343D4A">
      <w:start w:val="1"/>
      <w:numFmt w:val="decimal"/>
      <w:lvlText w:val="%4"/>
      <w:lvlJc w:val="left"/>
      <w:pPr>
        <w:ind w:left="30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070DC">
      <w:start w:val="1"/>
      <w:numFmt w:val="lowerLetter"/>
      <w:lvlText w:val="%5"/>
      <w:lvlJc w:val="left"/>
      <w:pPr>
        <w:ind w:left="37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DE6F80">
      <w:start w:val="1"/>
      <w:numFmt w:val="lowerRoman"/>
      <w:lvlText w:val="%6"/>
      <w:lvlJc w:val="left"/>
      <w:pPr>
        <w:ind w:left="45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62312E">
      <w:start w:val="1"/>
      <w:numFmt w:val="decimal"/>
      <w:lvlText w:val="%7"/>
      <w:lvlJc w:val="left"/>
      <w:pPr>
        <w:ind w:left="52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AC1A6">
      <w:start w:val="1"/>
      <w:numFmt w:val="lowerLetter"/>
      <w:lvlText w:val="%8"/>
      <w:lvlJc w:val="left"/>
      <w:pPr>
        <w:ind w:left="59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D87B50">
      <w:start w:val="1"/>
      <w:numFmt w:val="lowerRoman"/>
      <w:lvlText w:val="%9"/>
      <w:lvlJc w:val="left"/>
      <w:pPr>
        <w:ind w:left="66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5" w15:restartNumberingAfterBreak="0">
    <w:nsid w:val="1796BE7C"/>
    <w:multiLevelType w:val="singleLevel"/>
    <w:tmpl w:val="1796BE7C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1A2FF66B"/>
    <w:multiLevelType w:val="singleLevel"/>
    <w:tmpl w:val="1A2FF66B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 w15:restartNumberingAfterBreak="0">
    <w:nsid w:val="1D9D54E2"/>
    <w:multiLevelType w:val="hybridMultilevel"/>
    <w:tmpl w:val="631A788A"/>
    <w:lvl w:ilvl="0" w:tplc="CC1CCCEE">
      <w:start w:val="1"/>
      <w:numFmt w:val="decimal"/>
      <w:lvlText w:val="（%1）"/>
      <w:lvlJc w:val="left"/>
      <w:pPr>
        <w:ind w:left="10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AADF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1A650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1A677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0270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C4BF4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DC55E6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24732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8C97F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9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20" w15:restartNumberingAfterBreak="0">
    <w:nsid w:val="32CDD77E"/>
    <w:multiLevelType w:val="singleLevel"/>
    <w:tmpl w:val="32CDD77E"/>
    <w:lvl w:ilvl="0">
      <w:start w:val="1"/>
      <w:numFmt w:val="chineseCounting"/>
      <w:suff w:val="nothing"/>
      <w:lvlText w:val="%1、"/>
      <w:lvlJc w:val="left"/>
      <w:pPr>
        <w:ind w:left="481" w:firstLine="0"/>
      </w:pPr>
      <w:rPr>
        <w:rFonts w:hint="eastAsia"/>
      </w:rPr>
    </w:lvl>
  </w:abstractNum>
  <w:abstractNum w:abstractNumId="21" w15:restartNumberingAfterBreak="0">
    <w:nsid w:val="359F4A08"/>
    <w:multiLevelType w:val="hybridMultilevel"/>
    <w:tmpl w:val="C2D4E8BA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7E33EEF"/>
    <w:multiLevelType w:val="multilevel"/>
    <w:tmpl w:val="37E33EEF"/>
    <w:lvl w:ilvl="0">
      <w:start w:val="2"/>
      <w:numFmt w:val="japaneseCounting"/>
      <w:lvlText w:val="第%1条"/>
      <w:lvlJc w:val="left"/>
      <w:pPr>
        <w:tabs>
          <w:tab w:val="num" w:pos="1457"/>
        </w:tabs>
        <w:ind w:left="1457" w:hanging="975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2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5" w15:restartNumberingAfterBreak="0">
    <w:nsid w:val="40BF2C23"/>
    <w:multiLevelType w:val="hybridMultilevel"/>
    <w:tmpl w:val="F6604272"/>
    <w:lvl w:ilvl="0" w:tplc="C6F09E3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6" w15:restartNumberingAfterBreak="0">
    <w:nsid w:val="4729855D"/>
    <w:multiLevelType w:val="singleLevel"/>
    <w:tmpl w:val="4729855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7" w15:restartNumberingAfterBreak="0">
    <w:nsid w:val="47985E35"/>
    <w:multiLevelType w:val="hybridMultilevel"/>
    <w:tmpl w:val="A4D657A0"/>
    <w:lvl w:ilvl="0" w:tplc="314A43A8">
      <w:start w:val="1"/>
      <w:numFmt w:val="decimal"/>
      <w:lvlText w:val="（%1）"/>
      <w:lvlJc w:val="left"/>
      <w:pPr>
        <w:ind w:left="480" w:hanging="48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9DA75B2"/>
    <w:multiLevelType w:val="singleLevel"/>
    <w:tmpl w:val="2A380EF4"/>
    <w:lvl w:ilvl="0">
      <w:start w:val="15"/>
      <w:numFmt w:val="chineseCounting"/>
      <w:suff w:val="space"/>
      <w:lvlText w:val="第%1条"/>
      <w:lvlJc w:val="left"/>
      <w:rPr>
        <w:rFonts w:hint="eastAsia"/>
        <w:b/>
      </w:rPr>
    </w:lvl>
  </w:abstractNum>
  <w:abstractNum w:abstractNumId="29" w15:restartNumberingAfterBreak="0">
    <w:nsid w:val="57576083"/>
    <w:multiLevelType w:val="hybridMultilevel"/>
    <w:tmpl w:val="5DBEBFA6"/>
    <w:lvl w:ilvl="0" w:tplc="E8CA52F2">
      <w:start w:val="1"/>
      <w:numFmt w:val="decimal"/>
      <w:lvlText w:val="%1、"/>
      <w:lvlJc w:val="left"/>
      <w:pPr>
        <w:ind w:left="82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6DB48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9C471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B075BA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64D264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3684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48780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D616A4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42D3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838245B"/>
    <w:multiLevelType w:val="hybridMultilevel"/>
    <w:tmpl w:val="3EFEFE96"/>
    <w:lvl w:ilvl="0" w:tplc="74207794">
      <w:start w:val="1"/>
      <w:numFmt w:val="decimal"/>
      <w:lvlText w:val="%1、"/>
      <w:lvlJc w:val="left"/>
      <w:pPr>
        <w:ind w:left="23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00FFC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C45E4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CCCB6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A648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1C1FB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8C4F4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78F5EA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CE61A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B361658"/>
    <w:multiLevelType w:val="singleLevel"/>
    <w:tmpl w:val="5B361658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2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3" w15:restartNumberingAfterBreak="0">
    <w:nsid w:val="6D9D7BCF"/>
    <w:multiLevelType w:val="hybridMultilevel"/>
    <w:tmpl w:val="C01226F0"/>
    <w:lvl w:ilvl="0" w:tplc="50622FE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74089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D8916A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A86B48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8C5936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F6FB22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CA3828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86D86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D0A69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35" w15:restartNumberingAfterBreak="0">
    <w:nsid w:val="717E4A66"/>
    <w:multiLevelType w:val="hybridMultilevel"/>
    <w:tmpl w:val="4C9A2E7A"/>
    <w:lvl w:ilvl="0" w:tplc="55226330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2AFA8A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8D808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ACDC8C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6E53AE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8C12E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546612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BCFF0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72E3E2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A667AA2"/>
    <w:multiLevelType w:val="hybridMultilevel"/>
    <w:tmpl w:val="263AD224"/>
    <w:lvl w:ilvl="0" w:tplc="426ED44C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CC3BC0">
      <w:start w:val="1"/>
      <w:numFmt w:val="lowerLetter"/>
      <w:lvlText w:val="%2"/>
      <w:lvlJc w:val="left"/>
      <w:pPr>
        <w:ind w:left="10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0C4">
      <w:start w:val="1"/>
      <w:numFmt w:val="lowerRoman"/>
      <w:lvlText w:val="%3"/>
      <w:lvlJc w:val="left"/>
      <w:pPr>
        <w:ind w:left="18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83172">
      <w:start w:val="1"/>
      <w:numFmt w:val="decimal"/>
      <w:lvlText w:val="%4"/>
      <w:lvlJc w:val="left"/>
      <w:pPr>
        <w:ind w:left="25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FC9176">
      <w:start w:val="1"/>
      <w:numFmt w:val="lowerLetter"/>
      <w:lvlText w:val="%5"/>
      <w:lvlJc w:val="left"/>
      <w:pPr>
        <w:ind w:left="32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306912">
      <w:start w:val="1"/>
      <w:numFmt w:val="lowerRoman"/>
      <w:lvlText w:val="%6"/>
      <w:lvlJc w:val="left"/>
      <w:pPr>
        <w:ind w:left="397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0A6F6">
      <w:start w:val="1"/>
      <w:numFmt w:val="decimal"/>
      <w:lvlText w:val="%7"/>
      <w:lvlJc w:val="left"/>
      <w:pPr>
        <w:ind w:left="46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E7B1E">
      <w:start w:val="1"/>
      <w:numFmt w:val="lowerLetter"/>
      <w:lvlText w:val="%8"/>
      <w:lvlJc w:val="left"/>
      <w:pPr>
        <w:ind w:left="541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2224A">
      <w:start w:val="1"/>
      <w:numFmt w:val="lowerRoman"/>
      <w:lvlText w:val="%9"/>
      <w:lvlJc w:val="left"/>
      <w:pPr>
        <w:ind w:left="61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B0306A4"/>
    <w:multiLevelType w:val="hybridMultilevel"/>
    <w:tmpl w:val="E252F132"/>
    <w:lvl w:ilvl="0" w:tplc="9E56D74A">
      <w:start w:val="1"/>
      <w:numFmt w:val="decimal"/>
      <w:lvlText w:val="%1、"/>
      <w:lvlJc w:val="left"/>
      <w:pPr>
        <w:ind w:left="0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C7A84">
      <w:start w:val="1"/>
      <w:numFmt w:val="lowerLetter"/>
      <w:lvlText w:val="%2"/>
      <w:lvlJc w:val="left"/>
      <w:pPr>
        <w:ind w:left="15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78D1F0">
      <w:start w:val="1"/>
      <w:numFmt w:val="lowerRoman"/>
      <w:lvlText w:val="%3"/>
      <w:lvlJc w:val="left"/>
      <w:pPr>
        <w:ind w:left="22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548C52">
      <w:start w:val="1"/>
      <w:numFmt w:val="decimal"/>
      <w:lvlText w:val="%4"/>
      <w:lvlJc w:val="left"/>
      <w:pPr>
        <w:ind w:left="30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80F51A">
      <w:start w:val="1"/>
      <w:numFmt w:val="lowerLetter"/>
      <w:lvlText w:val="%5"/>
      <w:lvlJc w:val="left"/>
      <w:pPr>
        <w:ind w:left="37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5CA77E">
      <w:start w:val="1"/>
      <w:numFmt w:val="lowerRoman"/>
      <w:lvlText w:val="%6"/>
      <w:lvlJc w:val="left"/>
      <w:pPr>
        <w:ind w:left="44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36BB2C">
      <w:start w:val="1"/>
      <w:numFmt w:val="decimal"/>
      <w:lvlText w:val="%7"/>
      <w:lvlJc w:val="left"/>
      <w:pPr>
        <w:ind w:left="51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EDD3C">
      <w:start w:val="1"/>
      <w:numFmt w:val="lowerLetter"/>
      <w:lvlText w:val="%8"/>
      <w:lvlJc w:val="left"/>
      <w:pPr>
        <w:ind w:left="58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AB2B8">
      <w:start w:val="1"/>
      <w:numFmt w:val="lowerRoman"/>
      <w:lvlText w:val="%9"/>
      <w:lvlJc w:val="left"/>
      <w:pPr>
        <w:ind w:left="66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3"/>
  </w:num>
  <w:num w:numId="2">
    <w:abstractNumId w:val="18"/>
  </w:num>
  <w:num w:numId="3">
    <w:abstractNumId w:val="32"/>
  </w:num>
  <w:num w:numId="4">
    <w:abstractNumId w:val="38"/>
  </w:num>
  <w:num w:numId="5">
    <w:abstractNumId w:val="24"/>
  </w:num>
  <w:num w:numId="6">
    <w:abstractNumId w:val="14"/>
  </w:num>
  <w:num w:numId="7">
    <w:abstractNumId w:val="34"/>
  </w:num>
  <w:num w:numId="8">
    <w:abstractNumId w:val="19"/>
  </w:num>
  <w:num w:numId="9">
    <w:abstractNumId w:val="4"/>
  </w:num>
  <w:num w:numId="10">
    <w:abstractNumId w:val="10"/>
  </w:num>
  <w:num w:numId="11">
    <w:abstractNumId w:val="31"/>
  </w:num>
  <w:num w:numId="12">
    <w:abstractNumId w:val="11"/>
  </w:num>
  <w:num w:numId="13">
    <w:abstractNumId w:val="8"/>
  </w:num>
  <w:num w:numId="14">
    <w:abstractNumId w:val="7"/>
  </w:num>
  <w:num w:numId="15">
    <w:abstractNumId w:val="5"/>
  </w:num>
  <w:num w:numId="16">
    <w:abstractNumId w:val="6"/>
  </w:num>
  <w:num w:numId="17">
    <w:abstractNumId w:val="9"/>
  </w:num>
  <w:num w:numId="18">
    <w:abstractNumId w:val="26"/>
  </w:num>
  <w:num w:numId="19">
    <w:abstractNumId w:val="1"/>
  </w:num>
  <w:num w:numId="20">
    <w:abstractNumId w:val="2"/>
  </w:num>
  <w:num w:numId="21">
    <w:abstractNumId w:val="16"/>
  </w:num>
  <w:num w:numId="22">
    <w:abstractNumId w:val="20"/>
  </w:num>
  <w:num w:numId="23">
    <w:abstractNumId w:val="0"/>
  </w:num>
  <w:num w:numId="24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3"/>
  </w:num>
  <w:num w:numId="27">
    <w:abstractNumId w:val="13"/>
  </w:num>
  <w:num w:numId="28">
    <w:abstractNumId w:val="12"/>
  </w:num>
  <w:num w:numId="29">
    <w:abstractNumId w:val="35"/>
  </w:num>
  <w:num w:numId="30">
    <w:abstractNumId w:val="36"/>
  </w:num>
  <w:num w:numId="31">
    <w:abstractNumId w:val="33"/>
  </w:num>
  <w:num w:numId="32">
    <w:abstractNumId w:val="29"/>
  </w:num>
  <w:num w:numId="33">
    <w:abstractNumId w:val="17"/>
  </w:num>
  <w:num w:numId="34">
    <w:abstractNumId w:val="37"/>
  </w:num>
  <w:num w:numId="35">
    <w:abstractNumId w:val="30"/>
  </w:num>
  <w:num w:numId="36">
    <w:abstractNumId w:val="25"/>
  </w:num>
  <w:num w:numId="37">
    <w:abstractNumId w:val="27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015A5F"/>
    <w:rsid w:val="00036636"/>
    <w:rsid w:val="00043ACA"/>
    <w:rsid w:val="000558DD"/>
    <w:rsid w:val="00092998"/>
    <w:rsid w:val="0009495F"/>
    <w:rsid w:val="000C0E9F"/>
    <w:rsid w:val="0012699A"/>
    <w:rsid w:val="001D0F48"/>
    <w:rsid w:val="00245349"/>
    <w:rsid w:val="00293F89"/>
    <w:rsid w:val="002B17B8"/>
    <w:rsid w:val="002B2981"/>
    <w:rsid w:val="00320963"/>
    <w:rsid w:val="0033135F"/>
    <w:rsid w:val="00337567"/>
    <w:rsid w:val="003508FC"/>
    <w:rsid w:val="003E1303"/>
    <w:rsid w:val="0048235F"/>
    <w:rsid w:val="004E35D5"/>
    <w:rsid w:val="00503314"/>
    <w:rsid w:val="00535A94"/>
    <w:rsid w:val="00564BF2"/>
    <w:rsid w:val="00575042"/>
    <w:rsid w:val="005F3C71"/>
    <w:rsid w:val="00614C55"/>
    <w:rsid w:val="00624799"/>
    <w:rsid w:val="006827ED"/>
    <w:rsid w:val="006A6AA8"/>
    <w:rsid w:val="006C3CE8"/>
    <w:rsid w:val="006D381A"/>
    <w:rsid w:val="006F7EB4"/>
    <w:rsid w:val="0081729E"/>
    <w:rsid w:val="008E49F4"/>
    <w:rsid w:val="00926348"/>
    <w:rsid w:val="00944580"/>
    <w:rsid w:val="00952467"/>
    <w:rsid w:val="00970DC3"/>
    <w:rsid w:val="00975432"/>
    <w:rsid w:val="00997665"/>
    <w:rsid w:val="009A5B14"/>
    <w:rsid w:val="00A41B69"/>
    <w:rsid w:val="00A74EC4"/>
    <w:rsid w:val="00AF04D5"/>
    <w:rsid w:val="00B53E17"/>
    <w:rsid w:val="00D151A6"/>
    <w:rsid w:val="00D47746"/>
    <w:rsid w:val="00D65411"/>
    <w:rsid w:val="00DD4705"/>
    <w:rsid w:val="00DE7E06"/>
    <w:rsid w:val="00EF13AD"/>
    <w:rsid w:val="00F100CB"/>
    <w:rsid w:val="00F414BC"/>
    <w:rsid w:val="00F44540"/>
    <w:rsid w:val="00F50FDC"/>
    <w:rsid w:val="00F810D6"/>
    <w:rsid w:val="00F91130"/>
    <w:rsid w:val="00FC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17B8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qFormat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qFormat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  <w:style w:type="table" w:customStyle="1" w:styleId="TableGrid">
    <w:name w:val="TableGrid"/>
    <w:rsid w:val="000949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 Indent"/>
    <w:basedOn w:val="a"/>
    <w:link w:val="ad"/>
    <w:rsid w:val="00D4774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d">
    <w:name w:val="正文文本缩进 字符"/>
    <w:basedOn w:val="a0"/>
    <w:link w:val="ac"/>
    <w:rsid w:val="00D47746"/>
    <w:rPr>
      <w:rFonts w:ascii="Times New Roman" w:eastAsia="宋体" w:hAnsi="Times New Roman" w:cs="Times New Roman"/>
      <w:szCs w:val="24"/>
    </w:rPr>
  </w:style>
  <w:style w:type="paragraph" w:styleId="ae">
    <w:name w:val="header"/>
    <w:basedOn w:val="a"/>
    <w:link w:val="af"/>
    <w:unhideWhenUsed/>
    <w:rsid w:val="006F7EB4"/>
    <w:pPr>
      <w:widowControl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">
    <w:name w:val="页眉 字符"/>
    <w:basedOn w:val="a0"/>
    <w:link w:val="ae"/>
    <w:rsid w:val="006F7EB4"/>
    <w:rPr>
      <w:rFonts w:ascii="Times New Roman" w:eastAsia="宋体" w:hAnsi="Times New Roman" w:cs="Times New Roman"/>
      <w:sz w:val="18"/>
      <w:szCs w:val="20"/>
    </w:rPr>
  </w:style>
  <w:style w:type="character" w:customStyle="1" w:styleId="10">
    <w:name w:val="标题 1 字符"/>
    <w:basedOn w:val="a0"/>
    <w:link w:val="1"/>
    <w:rsid w:val="002B17B8"/>
    <w:rPr>
      <w:rFonts w:ascii="宋体" w:eastAsia="宋体" w:hAnsi="宋体" w:cs="Times New Roman"/>
      <w:b/>
      <w:kern w:val="44"/>
      <w:sz w:val="48"/>
      <w:szCs w:val="48"/>
    </w:rPr>
  </w:style>
  <w:style w:type="paragraph" w:styleId="af0">
    <w:name w:val="List Paragraph"/>
    <w:basedOn w:val="a"/>
    <w:uiPriority w:val="34"/>
    <w:qFormat/>
    <w:rsid w:val="0012699A"/>
    <w:pPr>
      <w:widowControl/>
      <w:spacing w:after="146" w:line="265" w:lineRule="auto"/>
      <w:ind w:left="10" w:firstLineChars="200" w:firstLine="420"/>
      <w:jc w:val="left"/>
    </w:pPr>
    <w:rPr>
      <w:rFonts w:ascii="微软雅黑" w:eastAsia="微软雅黑" w:hAnsi="微软雅黑" w:cs="微软雅黑"/>
      <w:color w:val="000000"/>
      <w:sz w:val="24"/>
    </w:rPr>
  </w:style>
  <w:style w:type="character" w:styleId="af1">
    <w:name w:val="Strong"/>
    <w:basedOn w:val="a0"/>
    <w:qFormat/>
    <w:rsid w:val="00A41B69"/>
    <w:rPr>
      <w:b/>
    </w:rPr>
  </w:style>
  <w:style w:type="character" w:styleId="af2">
    <w:name w:val="Hyperlink"/>
    <w:basedOn w:val="a0"/>
    <w:rsid w:val="00A41B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2019-03-22T06:57:00Z</dcterms:created>
  <dcterms:modified xsi:type="dcterms:W3CDTF">2019-03-22T06:57:00Z</dcterms:modified>
</cp:coreProperties>
</file>