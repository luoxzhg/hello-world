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10" w:rsidRPr="0030620B" w:rsidRDefault="00985410" w:rsidP="00985410">
      <w:pPr>
        <w:pStyle w:val="af"/>
      </w:pPr>
      <w:bookmarkStart w:id="0" w:name="_GoBack"/>
      <w:r w:rsidRPr="0030620B">
        <w:rPr>
          <w:rFonts w:hint="eastAsia"/>
        </w:rPr>
        <w:t>深圳市装饰建材买卖合同</w:t>
      </w:r>
    </w:p>
    <w:bookmarkEnd w:id="0"/>
    <w:p w:rsidR="00985410" w:rsidRPr="0030620B" w:rsidRDefault="00985410" w:rsidP="0030620B">
      <w:pPr>
        <w:widowControl/>
        <w:wordWrap w:val="0"/>
        <w:spacing w:line="360" w:lineRule="auto"/>
        <w:jc w:val="right"/>
        <w:rPr>
          <w:rFonts w:ascii="宋体" w:hAnsi="宋体" w:cs="宋体"/>
          <w:b/>
          <w:kern w:val="0"/>
          <w:sz w:val="24"/>
          <w:u w:val="single"/>
        </w:rPr>
      </w:pPr>
      <w:r w:rsidRPr="0030620B">
        <w:rPr>
          <w:rFonts w:ascii="宋体" w:hAnsi="宋体" w:cs="宋体" w:hint="eastAsia"/>
          <w:kern w:val="0"/>
          <w:sz w:val="24"/>
        </w:rPr>
        <w:t>合同编号</w:t>
      </w:r>
      <w:r>
        <w:rPr>
          <w:rFonts w:ascii="宋体" w:hAnsi="宋体" w:cs="宋体" w:hint="eastAsia"/>
          <w:kern w:val="0"/>
          <w:sz w:val="24"/>
        </w:rPr>
        <w:t>:</w:t>
      </w:r>
      <w:r>
        <w:rPr>
          <w:rFonts w:ascii="宋体" w:hAnsi="宋体" w:cs="宋体" w:hint="eastAsia"/>
          <w:kern w:val="0"/>
          <w:sz w:val="24"/>
          <w:u w:val="single"/>
        </w:rPr>
        <w:t xml:space="preserve">    </w:t>
      </w:r>
      <w:r w:rsidRPr="0030620B">
        <w:rPr>
          <w:rFonts w:ascii="宋体" w:hAnsi="宋体" w:cs="宋体" w:hint="eastAsia"/>
          <w:kern w:val="0"/>
          <w:sz w:val="24"/>
          <w:u w:val="single"/>
        </w:rPr>
        <w:t xml:space="preserve">  </w:t>
      </w:r>
    </w:p>
    <w:p w:rsidR="00985410" w:rsidRPr="0030620B" w:rsidRDefault="00985410" w:rsidP="0030620B">
      <w:pPr>
        <w:widowControl/>
        <w:spacing w:line="360" w:lineRule="auto"/>
        <w:jc w:val="right"/>
        <w:rPr>
          <w:rFonts w:ascii="宋体" w:hAnsi="宋体" w:cs="宋体"/>
          <w:b/>
          <w:kern w:val="0"/>
          <w:sz w:val="24"/>
        </w:rPr>
      </w:pPr>
      <w:r w:rsidRPr="0030620B">
        <w:rPr>
          <w:rFonts w:ascii="宋体" w:hAnsi="宋体" w:cs="宋体" w:hint="eastAsia"/>
          <w:b/>
          <w:color w:val="000000"/>
          <w:kern w:val="0"/>
          <w:sz w:val="24"/>
        </w:rPr>
        <w:t>提示</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w:t>
      </w:r>
      <w:r w:rsidRPr="0030620B">
        <w:rPr>
          <w:rFonts w:ascii="宋体" w:hAnsi="宋体" w:cs="宋体" w:hint="eastAsia"/>
          <w:b/>
          <w:color w:val="000000"/>
          <w:kern w:val="0"/>
          <w:sz w:val="24"/>
        </w:rPr>
        <w:t>1</w:t>
      </w:r>
      <w:r w:rsidRPr="0030620B">
        <w:rPr>
          <w:rFonts w:ascii="宋体" w:hAnsi="宋体" w:cs="宋体" w:hint="eastAsia"/>
          <w:b/>
          <w:color w:val="000000"/>
          <w:kern w:val="0"/>
          <w:sz w:val="24"/>
        </w:rPr>
        <w:t>、请买方仔细确认所选购的装饰建材</w:t>
      </w:r>
      <w:r>
        <w:rPr>
          <w:rFonts w:ascii="宋体" w:hAnsi="宋体" w:cs="宋体" w:hint="eastAsia"/>
          <w:b/>
          <w:color w:val="000000"/>
          <w:kern w:val="0"/>
          <w:sz w:val="24"/>
        </w:rPr>
        <w:t>，主动向卖方索取有关安装</w:t>
      </w:r>
      <w:r>
        <w:rPr>
          <w:rFonts w:ascii="宋体" w:hAnsi="宋体" w:cs="宋体" w:hint="eastAsia"/>
          <w:b/>
          <w:color w:val="000000"/>
          <w:kern w:val="0"/>
          <w:sz w:val="24"/>
        </w:rPr>
        <w:t xml:space="preserve"> </w:t>
      </w:r>
      <w:r>
        <w:rPr>
          <w:rFonts w:ascii="宋体" w:hAnsi="宋体" w:cs="宋体" w:hint="eastAsia"/>
          <w:b/>
          <w:color w:val="000000"/>
          <w:kern w:val="0"/>
          <w:sz w:val="24"/>
        </w:rPr>
        <w:t>使用</w:t>
      </w:r>
      <w:r w:rsidRPr="0030620B">
        <w:rPr>
          <w:rFonts w:ascii="宋体" w:hAnsi="宋体" w:cs="宋体" w:hint="eastAsia"/>
          <w:b/>
          <w:color w:val="000000"/>
          <w:kern w:val="0"/>
          <w:sz w:val="24"/>
        </w:rPr>
        <w:t>注意事项等书面资料并妥善保留。</w:t>
      </w:r>
      <w:r w:rsidRPr="0030620B">
        <w:rPr>
          <w:rFonts w:ascii="宋体" w:hAnsi="宋体" w:cs="宋体" w:hint="eastAsia"/>
          <w:b/>
          <w:color w:val="000000"/>
          <w:kern w:val="0"/>
          <w:sz w:val="24"/>
        </w:rPr>
        <w:t xml:space="preserve"> 2</w:t>
      </w:r>
      <w:r w:rsidRPr="0030620B">
        <w:rPr>
          <w:rFonts w:ascii="宋体" w:hAnsi="宋体" w:cs="宋体" w:hint="eastAsia"/>
          <w:b/>
          <w:color w:val="000000"/>
          <w:kern w:val="0"/>
          <w:sz w:val="24"/>
        </w:rPr>
        <w:t>、当</w:t>
      </w:r>
      <w:r>
        <w:rPr>
          <w:rFonts w:ascii="宋体" w:hAnsi="宋体" w:cs="宋体" w:hint="eastAsia"/>
          <w:b/>
          <w:color w:val="000000"/>
          <w:kern w:val="0"/>
          <w:sz w:val="24"/>
        </w:rPr>
        <w:t>买方购买商品或服务的合法权益受到</w:t>
      </w:r>
      <w:r w:rsidRPr="0030620B">
        <w:rPr>
          <w:rFonts w:ascii="宋体" w:hAnsi="宋体" w:cs="宋体" w:hint="eastAsia"/>
          <w:b/>
          <w:color w:val="000000"/>
          <w:kern w:val="0"/>
          <w:sz w:val="24"/>
        </w:rPr>
        <w:t>损害，卖方撤离展销会或柜台时，买方</w:t>
      </w:r>
      <w:r w:rsidRPr="0030620B">
        <w:rPr>
          <w:rFonts w:ascii="宋体" w:hAnsi="宋体" w:hint="eastAsia"/>
          <w:b/>
          <w:sz w:val="24"/>
        </w:rPr>
        <w:t>可以向展销会举办者或柜台</w:t>
      </w:r>
      <w:r>
        <w:rPr>
          <w:rFonts w:ascii="宋体" w:hAnsi="宋体" w:hint="eastAsia"/>
          <w:b/>
          <w:sz w:val="24"/>
        </w:rPr>
        <w:t>出租者要求</w:t>
      </w:r>
      <w:r w:rsidRPr="0030620B">
        <w:rPr>
          <w:rFonts w:ascii="宋体" w:hAnsi="宋体" w:hint="eastAsia"/>
          <w:b/>
          <w:sz w:val="24"/>
        </w:rPr>
        <w:t>赔偿。</w:t>
      </w:r>
      <w:r w:rsidRPr="0030620B">
        <w:rPr>
          <w:rFonts w:ascii="宋体" w:hAnsi="宋体" w:hint="eastAsia"/>
          <w:b/>
          <w:sz w:val="24"/>
        </w:rPr>
        <w:t>3</w:t>
      </w:r>
      <w:r w:rsidRPr="0030620B">
        <w:rPr>
          <w:rFonts w:ascii="宋体" w:hAnsi="宋体" w:hint="eastAsia"/>
          <w:b/>
          <w:sz w:val="24"/>
        </w:rPr>
        <w:t>、买卖双方应在合同文本“</w:t>
      </w:r>
      <w:r w:rsidRPr="0030620B">
        <w:rPr>
          <w:rFonts w:ascii="宋体" w:hAnsi="宋体" w:cs="宋体" w:hint="eastAsia"/>
          <w:b/>
          <w:color w:val="000000"/>
          <w:kern w:val="0"/>
          <w:sz w:val="24"/>
        </w:rPr>
        <w:t>□”上选择打“√”，或</w:t>
      </w:r>
      <w:r>
        <w:rPr>
          <w:rFonts w:ascii="宋体" w:hAnsi="宋体" w:cs="宋体" w:hint="eastAsia"/>
          <w:b/>
          <w:color w:val="000000"/>
          <w:kern w:val="0"/>
          <w:sz w:val="24"/>
        </w:rPr>
        <w:t>在下划线上填</w:t>
      </w:r>
      <w:r w:rsidRPr="0030620B">
        <w:rPr>
          <w:rFonts w:ascii="宋体" w:hAnsi="宋体" w:cs="宋体" w:hint="eastAsia"/>
          <w:b/>
          <w:color w:val="000000"/>
          <w:kern w:val="0"/>
          <w:sz w:val="24"/>
        </w:rPr>
        <w:t>写。</w:t>
      </w:r>
    </w:p>
    <w:p w:rsidR="00985410" w:rsidRPr="0030620B" w:rsidRDefault="00985410" w:rsidP="0030620B">
      <w:pPr>
        <w:widowControl/>
        <w:spacing w:line="360" w:lineRule="auto"/>
        <w:ind w:firstLineChars="221" w:firstLine="530"/>
        <w:jc w:val="left"/>
        <w:rPr>
          <w:rFonts w:ascii="宋体" w:hAnsi="宋体" w:cs="宋体"/>
          <w:color w:val="000000"/>
          <w:kern w:val="0"/>
          <w:sz w:val="24"/>
        </w:rPr>
      </w:pPr>
      <w:r w:rsidRPr="0030620B">
        <w:rPr>
          <w:rFonts w:ascii="宋体" w:hAnsi="宋体" w:cs="宋体" w:hint="eastAsia"/>
          <w:color w:val="000000"/>
          <w:kern w:val="0"/>
          <w:sz w:val="24"/>
        </w:rPr>
        <w:t>根据《中华人民共和国民法典》等有关法律、法规的规定，买卖双方就以下装饰建材买卖事宜达成协议如下：</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ind w:firstLineChars="196" w:firstLine="470"/>
        <w:jc w:val="left"/>
        <w:rPr>
          <w:rFonts w:ascii="宋体" w:hAnsi="宋体" w:cs="宋体"/>
          <w:b/>
          <w:color w:val="000000"/>
          <w:kern w:val="0"/>
          <w:sz w:val="24"/>
        </w:rPr>
      </w:pPr>
      <w:r w:rsidRPr="0030620B">
        <w:rPr>
          <w:rFonts w:ascii="宋体" w:hAnsi="宋体" w:cs="宋体" w:hint="eastAsia"/>
          <w:b/>
          <w:color w:val="000000"/>
          <w:kern w:val="0"/>
          <w:sz w:val="24"/>
        </w:rPr>
        <w:t>第一条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装饰建材名称、品牌、规格型号、等级、材质、数量和价款等：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9"/>
        <w:gridCol w:w="829"/>
        <w:gridCol w:w="829"/>
        <w:gridCol w:w="995"/>
        <w:gridCol w:w="827"/>
        <w:gridCol w:w="829"/>
        <w:gridCol w:w="822"/>
        <w:gridCol w:w="1005"/>
        <w:gridCol w:w="995"/>
      </w:tblGrid>
      <w:tr w:rsidR="00985410" w:rsidRPr="00C2405F" w:rsidTr="006730DA">
        <w:trPr>
          <w:trHeight w:val="524"/>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产品名称</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品牌</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厂家</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规格型号</w:t>
            </w: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等级</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材质</w:t>
            </w: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数量</w:t>
            </w: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单价（元）</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总价</w:t>
            </w:r>
          </w:p>
        </w:tc>
      </w:tr>
      <w:tr w:rsidR="00985410" w:rsidRPr="00C2405F" w:rsidTr="006730DA">
        <w:trPr>
          <w:trHeight w:val="58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08"/>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款项合计</w:t>
            </w:r>
          </w:p>
        </w:tc>
        <w:tc>
          <w:tcPr>
            <w:tcW w:w="4301" w:type="pct"/>
            <w:gridSpan w:val="8"/>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人民币（大写）：</w:t>
            </w:r>
          </w:p>
        </w:tc>
      </w:tr>
    </w:tbl>
    <w:p w:rsidR="00985410" w:rsidRPr="0030620B" w:rsidRDefault="00985410" w:rsidP="0030620B">
      <w:pPr>
        <w:widowControl/>
        <w:spacing w:line="360" w:lineRule="auto"/>
        <w:ind w:firstLineChars="150" w:firstLine="360"/>
        <w:jc w:val="left"/>
        <w:rPr>
          <w:rFonts w:ascii="宋体" w:hAnsi="宋体" w:cs="宋体"/>
          <w:color w:val="000000"/>
          <w:kern w:val="0"/>
          <w:sz w:val="24"/>
        </w:rPr>
      </w:pPr>
      <w:r w:rsidRPr="0030620B">
        <w:rPr>
          <w:rFonts w:ascii="宋体" w:hAnsi="宋体" w:cs="宋体" w:hint="eastAsia"/>
          <w:color w:val="000000"/>
          <w:kern w:val="0"/>
          <w:sz w:val="24"/>
        </w:rPr>
        <w:t>注：内容较多时，可另行附页。</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第二条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质量标准：</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、国家标准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2</w:t>
      </w:r>
      <w:r w:rsidRPr="0030620B">
        <w:rPr>
          <w:rFonts w:ascii="宋体" w:hAnsi="宋体" w:cs="宋体" w:hint="eastAsia"/>
          <w:color w:val="000000"/>
          <w:kern w:val="0"/>
          <w:sz w:val="24"/>
        </w:rPr>
        <w:t>、行业标准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、企业标准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4</w:t>
      </w:r>
      <w:r w:rsidRPr="0030620B">
        <w:rPr>
          <w:rFonts w:ascii="宋体" w:hAnsi="宋体" w:cs="宋体" w:hint="eastAsia"/>
          <w:color w:val="000000"/>
          <w:kern w:val="0"/>
          <w:sz w:val="24"/>
        </w:rPr>
        <w:t>、其它：</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第三条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付款方式及时间：</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lastRenderedPageBreak/>
        <w:t>1</w:t>
      </w:r>
      <w:r w:rsidRPr="0030620B">
        <w:rPr>
          <w:rFonts w:ascii="宋体" w:hAnsi="宋体" w:cs="宋体" w:hint="eastAsia"/>
          <w:color w:val="000000"/>
          <w:kern w:val="0"/>
          <w:sz w:val="24"/>
        </w:rPr>
        <w:t>、合同签字生效后支付：定金（定金不超过总价款的</w:t>
      </w:r>
      <w:r w:rsidRPr="0030620B">
        <w:rPr>
          <w:rFonts w:ascii="宋体" w:hAnsi="宋体" w:cs="宋体" w:hint="eastAsia"/>
          <w:color w:val="000000"/>
          <w:kern w:val="0"/>
          <w:sz w:val="24"/>
        </w:rPr>
        <w:t>20%</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元，预付款</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元；货物验收符合合同约定的，即一次性付清余款。</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、合同签订生效后一次性付清全部款项</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left="360"/>
        <w:jc w:val="left"/>
        <w:rPr>
          <w:rFonts w:ascii="宋体" w:hAnsi="宋体" w:cs="宋体"/>
          <w:color w:val="000000"/>
          <w:kern w:val="0"/>
          <w:sz w:val="24"/>
        </w:rPr>
      </w:pPr>
      <w:r w:rsidRPr="0030620B">
        <w:rPr>
          <w:rFonts w:ascii="宋体" w:hAnsi="宋体" w:cs="宋体" w:hint="eastAsia"/>
          <w:b/>
          <w:color w:val="000000"/>
          <w:kern w:val="0"/>
          <w:sz w:val="24"/>
        </w:rPr>
        <w:t>第四条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交货验收和加工安装：</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、交货方式为：卖方送货</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买方自提</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、交货时间：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；送货</w:t>
      </w:r>
      <w:r w:rsidRPr="0030620B">
        <w:rPr>
          <w:rFonts w:ascii="宋体" w:hAnsi="宋体" w:cs="宋体" w:hint="eastAsia"/>
          <w:color w:val="000000"/>
          <w:kern w:val="0"/>
          <w:sz w:val="24"/>
        </w:rPr>
        <w:t>/</w:t>
      </w:r>
      <w:r w:rsidRPr="0030620B">
        <w:rPr>
          <w:rFonts w:ascii="宋体" w:hAnsi="宋体" w:cs="宋体" w:hint="eastAsia"/>
          <w:color w:val="000000"/>
          <w:kern w:val="0"/>
          <w:sz w:val="24"/>
        </w:rPr>
        <w:t>自提地点：</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、验收：卖方交货时，买方应当场验收并签字确认。</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jc w:val="left"/>
        <w:rPr>
          <w:rFonts w:ascii="宋体" w:hAnsi="宋体" w:cs="宋体"/>
          <w:color w:val="000000"/>
          <w:kern w:val="0"/>
          <w:sz w:val="24"/>
        </w:rPr>
      </w:pPr>
      <w:r w:rsidRPr="0030620B">
        <w:rPr>
          <w:rFonts w:ascii="宋体" w:hAnsi="宋体" w:cs="宋体" w:hint="eastAsia"/>
          <w:color w:val="000000"/>
          <w:kern w:val="0"/>
          <w:sz w:val="24"/>
        </w:rPr>
        <w:t>  4</w:t>
      </w:r>
      <w:r w:rsidRPr="0030620B">
        <w:rPr>
          <w:rFonts w:ascii="宋体" w:hAnsi="宋体" w:cs="宋体" w:hint="eastAsia"/>
          <w:color w:val="000000"/>
          <w:kern w:val="0"/>
          <w:sz w:val="24"/>
        </w:rPr>
        <w:t>、加工安装：（</w:t>
      </w:r>
      <w:r w:rsidRPr="0030620B">
        <w:rPr>
          <w:rFonts w:ascii="宋体" w:hAnsi="宋体" w:cs="宋体" w:hint="eastAsia"/>
          <w:color w:val="000000"/>
          <w:kern w:val="0"/>
          <w:sz w:val="24"/>
        </w:rPr>
        <w:t>1</w:t>
      </w:r>
      <w:r w:rsidRPr="0030620B">
        <w:rPr>
          <w:rFonts w:ascii="宋体" w:hAnsi="宋体" w:cs="宋体" w:hint="eastAsia"/>
          <w:color w:val="000000"/>
          <w:kern w:val="0"/>
          <w:sz w:val="24"/>
        </w:rPr>
        <w:t>）卖方为买方免费加工安装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2</w:t>
      </w:r>
      <w:r w:rsidRPr="0030620B">
        <w:rPr>
          <w:rFonts w:ascii="宋体" w:hAnsi="宋体" w:cs="宋体" w:hint="eastAsia"/>
          <w:color w:val="000000"/>
          <w:kern w:val="0"/>
          <w:sz w:val="24"/>
        </w:rPr>
        <w:t>）卖方为买方加工安装，但买方需另行向卖方支付加工安装费用</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3</w:t>
      </w:r>
      <w:r w:rsidRPr="0030620B">
        <w:rPr>
          <w:rFonts w:ascii="宋体" w:hAnsi="宋体" w:cs="宋体" w:hint="eastAsia"/>
          <w:color w:val="000000"/>
          <w:kern w:val="0"/>
          <w:sz w:val="24"/>
        </w:rPr>
        <w:t>）买方自行加工安装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150" w:firstLine="360"/>
        <w:jc w:val="left"/>
        <w:rPr>
          <w:rFonts w:ascii="宋体" w:hAnsi="宋体" w:cs="宋体"/>
          <w:b/>
          <w:color w:val="000000"/>
          <w:kern w:val="0"/>
          <w:sz w:val="24"/>
        </w:rPr>
      </w:pPr>
      <w:r w:rsidRPr="0030620B">
        <w:rPr>
          <w:rFonts w:ascii="宋体" w:hAnsi="宋体" w:cs="宋体" w:hint="eastAsia"/>
          <w:b/>
          <w:color w:val="000000"/>
          <w:kern w:val="0"/>
          <w:sz w:val="24"/>
        </w:rPr>
        <w:t> </w:t>
      </w:r>
      <w:r w:rsidRPr="0030620B">
        <w:rPr>
          <w:rFonts w:ascii="宋体" w:hAnsi="宋体" w:cs="宋体" w:hint="eastAsia"/>
          <w:b/>
          <w:color w:val="000000"/>
          <w:kern w:val="0"/>
          <w:sz w:val="24"/>
        </w:rPr>
        <w:t>第五条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违约责任：</w:t>
      </w:r>
      <w:r w:rsidRPr="0030620B">
        <w:rPr>
          <w:rFonts w:ascii="宋体" w:hAnsi="宋体" w:cs="宋体" w:hint="eastAsia"/>
          <w:b/>
          <w:color w:val="000000"/>
          <w:kern w:val="0"/>
          <w:sz w:val="24"/>
        </w:rPr>
        <w:t xml:space="preserve"> </w:t>
      </w:r>
    </w:p>
    <w:p w:rsidR="00985410" w:rsidRPr="0030620B" w:rsidRDefault="00985410" w:rsidP="0030620B">
      <w:pPr>
        <w:spacing w:line="360" w:lineRule="auto"/>
        <w:ind w:firstLineChars="250" w:firstLine="600"/>
        <w:rPr>
          <w:rFonts w:ascii="宋体" w:hAnsi="宋体"/>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、有下列情形之一的，</w:t>
      </w:r>
      <w:r w:rsidRPr="0030620B">
        <w:rPr>
          <w:rFonts w:ascii="宋体" w:hAnsi="宋体" w:hint="eastAsia"/>
          <w:sz w:val="24"/>
        </w:rPr>
        <w:t>卖方应无条件退货，并应赔偿由此给买方造成的经济损失：（</w:t>
      </w:r>
      <w:r w:rsidRPr="0030620B">
        <w:rPr>
          <w:rFonts w:ascii="宋体" w:hAnsi="宋体" w:hint="eastAsia"/>
          <w:sz w:val="24"/>
        </w:rPr>
        <w:t>1</w:t>
      </w:r>
      <w:r w:rsidRPr="0030620B">
        <w:rPr>
          <w:rFonts w:ascii="宋体" w:hAnsi="宋体" w:hint="eastAsia"/>
          <w:sz w:val="24"/>
        </w:rPr>
        <w:t>）产品质量经具备资质的专业机构检测不符合合同约定的。（</w:t>
      </w:r>
      <w:r w:rsidRPr="0030620B">
        <w:rPr>
          <w:rFonts w:ascii="宋体" w:hAnsi="宋体" w:hint="eastAsia"/>
          <w:sz w:val="24"/>
        </w:rPr>
        <w:t>2</w:t>
      </w:r>
      <w:r w:rsidRPr="0030620B">
        <w:rPr>
          <w:rFonts w:ascii="宋体" w:hAnsi="宋体" w:hint="eastAsia"/>
          <w:sz w:val="24"/>
        </w:rPr>
        <w:t>）提供的产品与本合同第一条约定不相符的。</w:t>
      </w:r>
    </w:p>
    <w:p w:rsidR="00985410" w:rsidRPr="0030620B" w:rsidRDefault="00985410" w:rsidP="0030620B">
      <w:pPr>
        <w:spacing w:line="360" w:lineRule="auto"/>
        <w:ind w:firstLineChars="200" w:firstLine="480"/>
        <w:rPr>
          <w:rFonts w:ascii="宋体" w:hAnsi="宋体"/>
          <w:sz w:val="24"/>
        </w:rPr>
      </w:pPr>
      <w:r w:rsidRPr="0030620B">
        <w:rPr>
          <w:rFonts w:ascii="宋体" w:hAnsi="宋体" w:hint="eastAsia"/>
          <w:sz w:val="24"/>
        </w:rPr>
        <w:t>2</w:t>
      </w:r>
      <w:r w:rsidRPr="0030620B">
        <w:rPr>
          <w:rFonts w:ascii="宋体" w:hAnsi="宋体" w:hint="eastAsia"/>
          <w:sz w:val="24"/>
        </w:rPr>
        <w:t>、迟延履行的违约责任：（</w:t>
      </w:r>
      <w:r w:rsidRPr="0030620B">
        <w:rPr>
          <w:rFonts w:ascii="宋体" w:hAnsi="宋体" w:hint="eastAsia"/>
          <w:sz w:val="24"/>
        </w:rPr>
        <w:t>1</w:t>
      </w:r>
      <w:r w:rsidRPr="0030620B">
        <w:rPr>
          <w:rFonts w:ascii="宋体" w:hAnsi="宋体" w:hint="eastAsia"/>
          <w:sz w:val="24"/>
        </w:rPr>
        <w:t>）卖方迟延交货的，每日应向买方支付</w:t>
      </w:r>
      <w:r w:rsidRPr="0030620B">
        <w:rPr>
          <w:rFonts w:ascii="宋体" w:hAnsi="宋体" w:hint="eastAsia"/>
          <w:sz w:val="24"/>
          <w:u w:val="single"/>
        </w:rPr>
        <w:t xml:space="preserve">          </w:t>
      </w:r>
      <w:r w:rsidRPr="0030620B">
        <w:rPr>
          <w:rFonts w:ascii="宋体" w:hAnsi="宋体" w:hint="eastAsia"/>
          <w:sz w:val="24"/>
        </w:rPr>
        <w:t>元违约金；迟延交货超过</w:t>
      </w:r>
      <w:r w:rsidRPr="0030620B">
        <w:rPr>
          <w:rFonts w:ascii="宋体" w:hAnsi="宋体" w:hint="eastAsia"/>
          <w:sz w:val="24"/>
          <w:u w:val="single"/>
        </w:rPr>
        <w:t xml:space="preserve">       </w:t>
      </w:r>
      <w:r w:rsidRPr="0030620B">
        <w:rPr>
          <w:rFonts w:ascii="宋体" w:hAnsi="宋体" w:hint="eastAsia"/>
          <w:sz w:val="24"/>
        </w:rPr>
        <w:t>日的，买方有权单方解除合同。（</w:t>
      </w:r>
      <w:r w:rsidRPr="0030620B">
        <w:rPr>
          <w:rFonts w:ascii="宋体" w:hAnsi="宋体" w:hint="eastAsia"/>
          <w:sz w:val="24"/>
        </w:rPr>
        <w:t>2</w:t>
      </w:r>
      <w:r w:rsidRPr="0030620B">
        <w:rPr>
          <w:rFonts w:ascii="宋体" w:hAnsi="宋体" w:hint="eastAsia"/>
          <w:sz w:val="24"/>
        </w:rPr>
        <w:t>）买方迟延提货的，每日应向卖方支付</w:t>
      </w:r>
      <w:r w:rsidRPr="0030620B">
        <w:rPr>
          <w:rFonts w:ascii="宋体" w:hAnsi="宋体" w:hint="eastAsia"/>
          <w:sz w:val="24"/>
          <w:u w:val="single"/>
        </w:rPr>
        <w:t xml:space="preserve">          </w:t>
      </w:r>
      <w:r w:rsidRPr="0030620B">
        <w:rPr>
          <w:rFonts w:ascii="宋体" w:hAnsi="宋体" w:hint="eastAsia"/>
          <w:sz w:val="24"/>
        </w:rPr>
        <w:t>元违约金；迟延提货超过</w:t>
      </w:r>
      <w:r w:rsidRPr="0030620B">
        <w:rPr>
          <w:rFonts w:ascii="宋体" w:hAnsi="宋体" w:hint="eastAsia"/>
          <w:sz w:val="24"/>
          <w:u w:val="single"/>
        </w:rPr>
        <w:t xml:space="preserve">       </w:t>
      </w:r>
      <w:r w:rsidRPr="0030620B">
        <w:rPr>
          <w:rFonts w:ascii="宋体" w:hAnsi="宋体" w:hint="eastAsia"/>
          <w:sz w:val="24"/>
        </w:rPr>
        <w:t>日的，卖方有权单方解除合同。</w:t>
      </w:r>
    </w:p>
    <w:p w:rsidR="00985410" w:rsidRPr="0030620B" w:rsidRDefault="00985410" w:rsidP="0030620B">
      <w:pPr>
        <w:spacing w:line="360" w:lineRule="auto"/>
        <w:ind w:firstLineChars="200" w:firstLine="480"/>
        <w:rPr>
          <w:rFonts w:ascii="宋体" w:hAnsi="宋体"/>
          <w:b/>
          <w:color w:val="000000"/>
          <w:sz w:val="24"/>
        </w:rPr>
      </w:pPr>
      <w:r w:rsidRPr="0030620B">
        <w:rPr>
          <w:rFonts w:ascii="宋体" w:hAnsi="宋体" w:cs="宋体" w:hint="eastAsia"/>
          <w:b/>
          <w:color w:val="000000"/>
          <w:kern w:val="0"/>
          <w:sz w:val="24"/>
        </w:rPr>
        <w:t>第六条</w:t>
      </w:r>
      <w:r w:rsidRPr="0030620B">
        <w:rPr>
          <w:rFonts w:ascii="宋体" w:hAnsi="宋体" w:cs="宋体" w:hint="eastAsia"/>
          <w:b/>
          <w:color w:val="000000"/>
          <w:kern w:val="0"/>
          <w:sz w:val="24"/>
        </w:rPr>
        <w:t xml:space="preserve">  </w:t>
      </w:r>
      <w:r w:rsidRPr="0030620B">
        <w:rPr>
          <w:rFonts w:ascii="宋体" w:hAnsi="宋体" w:hint="eastAsia"/>
          <w:b/>
          <w:color w:val="000000"/>
          <w:sz w:val="24"/>
        </w:rPr>
        <w:t>合同争议的解决方法</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本合同项下发生的争议，由双方当事人协商解决或向深圳市有调解职责的相关部门申请调解解决；协商或调解解决不成的，选择下列第</w:t>
      </w:r>
      <w:r w:rsidRPr="0030620B">
        <w:rPr>
          <w:rFonts w:ascii="宋体" w:hAnsi="宋体" w:hint="eastAsia"/>
          <w:color w:val="000000"/>
          <w:sz w:val="24"/>
          <w:u w:val="single"/>
        </w:rPr>
        <w:t xml:space="preserve">      </w:t>
      </w:r>
      <w:r w:rsidRPr="0030620B">
        <w:rPr>
          <w:rFonts w:ascii="宋体" w:hAnsi="宋体" w:hint="eastAsia"/>
          <w:color w:val="000000"/>
          <w:sz w:val="24"/>
        </w:rPr>
        <w:t>种方式解决（选择仲裁解决的可在第一项进行选择或填写）。</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lastRenderedPageBreak/>
        <w:t>1</w:t>
      </w:r>
      <w:r w:rsidRPr="0030620B">
        <w:rPr>
          <w:rFonts w:ascii="宋体" w:hAnsi="宋体" w:hint="eastAsia"/>
          <w:color w:val="000000"/>
          <w:sz w:val="24"/>
        </w:rPr>
        <w:t>、提交以下第</w:t>
      </w:r>
      <w:r w:rsidRPr="0030620B">
        <w:rPr>
          <w:rFonts w:ascii="宋体" w:hAnsi="宋体" w:hint="eastAsia"/>
          <w:color w:val="000000"/>
          <w:sz w:val="24"/>
          <w:u w:val="single"/>
        </w:rPr>
        <w:t xml:space="preserve">       </w:t>
      </w:r>
      <w:r w:rsidRPr="0030620B">
        <w:rPr>
          <w:rFonts w:ascii="宋体" w:hAnsi="宋体" w:hint="eastAsia"/>
          <w:color w:val="000000"/>
          <w:sz w:val="24"/>
        </w:rPr>
        <w:t>项仲裁机构仲裁：</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1</w:t>
      </w:r>
      <w:r w:rsidRPr="0030620B">
        <w:rPr>
          <w:rFonts w:ascii="宋体" w:hAnsi="宋体" w:hint="eastAsia"/>
          <w:color w:val="000000"/>
          <w:sz w:val="24"/>
        </w:rPr>
        <w:t>）深圳国际仲裁院；</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2</w:t>
      </w:r>
      <w:r w:rsidRPr="0030620B">
        <w:rPr>
          <w:rFonts w:ascii="宋体" w:hAnsi="宋体" w:hint="eastAsia"/>
          <w:color w:val="000000"/>
          <w:sz w:val="24"/>
        </w:rPr>
        <w:t>）深圳仲裁委员会。</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2</w:t>
      </w:r>
      <w:r w:rsidRPr="0030620B">
        <w:rPr>
          <w:rFonts w:ascii="宋体" w:hAnsi="宋体" w:hint="eastAsia"/>
          <w:color w:val="000000"/>
          <w:sz w:val="24"/>
        </w:rPr>
        <w:t>、依法向人民法院起诉。</w:t>
      </w:r>
    </w:p>
    <w:p w:rsidR="00985410" w:rsidRPr="0030620B" w:rsidRDefault="00985410" w:rsidP="006730DA">
      <w:pPr>
        <w:widowControl/>
        <w:spacing w:line="360" w:lineRule="auto"/>
        <w:ind w:firstLine="420"/>
        <w:jc w:val="left"/>
        <w:rPr>
          <w:rFonts w:ascii="宋体" w:hAnsi="宋体" w:cs="宋体"/>
          <w:color w:val="000000"/>
          <w:kern w:val="0"/>
          <w:sz w:val="24"/>
        </w:rPr>
      </w:pPr>
      <w:r w:rsidRPr="0030620B">
        <w:rPr>
          <w:rFonts w:ascii="宋体" w:hAnsi="宋体" w:cs="宋体" w:hint="eastAsia"/>
          <w:b/>
          <w:color w:val="000000"/>
          <w:kern w:val="0"/>
          <w:sz w:val="24"/>
        </w:rPr>
        <w:t>第七条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其他约定：</w:t>
      </w:r>
      <w:r w:rsidRPr="0030620B">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               </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20" w:firstLine="528"/>
        <w:jc w:val="left"/>
        <w:rPr>
          <w:rFonts w:ascii="宋体" w:hAnsi="宋体" w:cs="宋体"/>
          <w:b/>
          <w:color w:val="000000"/>
          <w:kern w:val="0"/>
          <w:sz w:val="24"/>
        </w:rPr>
      </w:pPr>
      <w:r w:rsidRPr="0030620B">
        <w:rPr>
          <w:rFonts w:ascii="宋体" w:hAnsi="宋体" w:cs="宋体" w:hint="eastAsia"/>
          <w:b/>
          <w:color w:val="000000"/>
          <w:kern w:val="0"/>
          <w:sz w:val="24"/>
        </w:rPr>
        <w:t>第八条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合同生效及附件等：</w:t>
      </w:r>
    </w:p>
    <w:p w:rsidR="00985410" w:rsidRPr="0030620B" w:rsidRDefault="00985410" w:rsidP="0030620B">
      <w:pPr>
        <w:widowControl/>
        <w:spacing w:afterLines="100" w:after="312" w:line="360" w:lineRule="auto"/>
        <w:ind w:firstLineChars="220" w:firstLine="528"/>
        <w:jc w:val="left"/>
        <w:rPr>
          <w:rFonts w:ascii="宋体" w:hAnsi="宋体" w:cs="宋体"/>
          <w:color w:val="000000"/>
          <w:kern w:val="0"/>
          <w:sz w:val="24"/>
        </w:rPr>
      </w:pPr>
      <w:r w:rsidRPr="0030620B">
        <w:rPr>
          <w:rFonts w:ascii="宋体" w:hAnsi="宋体" w:cs="宋体" w:hint="eastAsia"/>
          <w:color w:val="000000"/>
          <w:kern w:val="0"/>
          <w:sz w:val="24"/>
        </w:rPr>
        <w:t>本合同自买卖双方签字盖章后生效。合同附件为本合同的组成部分，具有同等的法律效力。本合同一式</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份，买卖双方各执一份。</w:t>
      </w:r>
    </w:p>
    <w:tbl>
      <w:tblPr>
        <w:tblW w:w="0" w:type="auto"/>
        <w:tblLook w:val="04A0" w:firstRow="1" w:lastRow="0" w:firstColumn="1" w:lastColumn="0" w:noHBand="0" w:noVBand="1"/>
      </w:tblPr>
      <w:tblGrid>
        <w:gridCol w:w="4150"/>
        <w:gridCol w:w="4150"/>
      </w:tblGrid>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u w:val="single"/>
              </w:rPr>
            </w:pPr>
            <w:r w:rsidRPr="00C2405F">
              <w:rPr>
                <w:rFonts w:ascii="宋体" w:hAnsi="宋体" w:cs="宋体" w:hint="eastAsia"/>
                <w:color w:val="000000"/>
                <w:kern w:val="0"/>
                <w:sz w:val="24"/>
              </w:rPr>
              <w:t>卖方（章）：</w:t>
            </w:r>
            <w:r w:rsidRPr="00C2405F">
              <w:rPr>
                <w:rFonts w:ascii="宋体" w:hAnsi="宋体" w:cs="宋体" w:hint="eastAsia"/>
                <w:color w:val="000000"/>
                <w:kern w:val="0"/>
                <w:sz w:val="24"/>
                <w:u w:val="single"/>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买方（章）：</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b/>
                <w:color w:val="000000"/>
                <w:kern w:val="0"/>
                <w:sz w:val="24"/>
              </w:rPr>
            </w:pP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b/>
                <w:color w:val="000000"/>
                <w:kern w:val="0"/>
                <w:sz w:val="24"/>
                <w:u w:val="single"/>
              </w:rPr>
              <w:t xml:space="preserve">     </w:t>
            </w:r>
            <w:r w:rsidRPr="00C2405F">
              <w:rPr>
                <w:rFonts w:ascii="宋体" w:hAnsi="宋体" w:cs="宋体" w:hint="eastAsia"/>
                <w:b/>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联系电话：</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联系电话：</w:t>
            </w: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u w:val="single"/>
              </w:rPr>
              <w:t xml:space="preserve">                 </w:t>
            </w:r>
          </w:p>
        </w:tc>
      </w:tr>
    </w:tbl>
    <w:p w:rsidR="00985410" w:rsidRPr="0030620B" w:rsidRDefault="00985410" w:rsidP="0030620B">
      <w:pPr>
        <w:widowControl/>
        <w:spacing w:line="360" w:lineRule="auto"/>
        <w:jc w:val="left"/>
        <w:rPr>
          <w:rFonts w:ascii="宋体" w:hAnsi="宋体" w:cs="宋体"/>
          <w:color w:val="000000"/>
          <w:kern w:val="0"/>
          <w:sz w:val="24"/>
        </w:rPr>
      </w:pPr>
    </w:p>
    <w:p w:rsidR="00985410" w:rsidRPr="006730DA" w:rsidRDefault="00985410" w:rsidP="006730DA">
      <w:pPr>
        <w:widowControl/>
        <w:spacing w:line="360" w:lineRule="auto"/>
        <w:jc w:val="center"/>
        <w:rPr>
          <w:rFonts w:ascii="宋体" w:hAnsi="宋体" w:cs="宋体"/>
          <w:color w:val="000000"/>
          <w:kern w:val="0"/>
          <w:sz w:val="24"/>
        </w:rPr>
      </w:pPr>
      <w:r>
        <w:rPr>
          <w:rFonts w:ascii="宋体" w:hAnsi="宋体" w:cs="宋体" w:hint="eastAsia"/>
          <w:b/>
          <w:color w:val="000000"/>
          <w:kern w:val="0"/>
          <w:sz w:val="24"/>
        </w:rPr>
        <w:t xml:space="preserve">                                       </w:t>
      </w:r>
      <w:r w:rsidRPr="0030620B">
        <w:rPr>
          <w:rFonts w:ascii="宋体" w:hAnsi="宋体" w:cs="宋体" w:hint="eastAsia"/>
          <w:b/>
          <w:color w:val="000000"/>
          <w:kern w:val="0"/>
          <w:sz w:val="24"/>
        </w:rPr>
        <w:t>签订时间：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月</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日</w:t>
      </w:r>
    </w:p>
    <w:sectPr w:rsidR="00985410" w:rsidRPr="006730D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8541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9854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8541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98541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2D6852"/>
    <w:multiLevelType w:val="hybridMultilevel"/>
    <w:tmpl w:val="CF904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3"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5"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2"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6"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2" w15:restartNumberingAfterBreak="0">
    <w:nsid w:val="4FC741F4"/>
    <w:multiLevelType w:val="hybridMultilevel"/>
    <w:tmpl w:val="8EFA9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9"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40"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41"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4"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5"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6"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7"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45"/>
  </w:num>
  <w:num w:numId="4">
    <w:abstractNumId w:val="17"/>
  </w:num>
  <w:num w:numId="5">
    <w:abstractNumId w:val="31"/>
  </w:num>
  <w:num w:numId="6">
    <w:abstractNumId w:val="25"/>
  </w:num>
  <w:num w:numId="7">
    <w:abstractNumId w:val="34"/>
  </w:num>
  <w:num w:numId="8">
    <w:abstractNumId w:val="43"/>
  </w:num>
  <w:num w:numId="9">
    <w:abstractNumId w:val="12"/>
  </w:num>
  <w:num w:numId="10">
    <w:abstractNumId w:val="21"/>
  </w:num>
  <w:num w:numId="11">
    <w:abstractNumId w:val="33"/>
  </w:num>
  <w:num w:numId="12">
    <w:abstractNumId w:val="36"/>
  </w:num>
  <w:num w:numId="13">
    <w:abstractNumId w:val="14"/>
  </w:num>
  <w:num w:numId="14">
    <w:abstractNumId w:val="15"/>
  </w:num>
  <w:num w:numId="15">
    <w:abstractNumId w:val="4"/>
  </w:num>
  <w:num w:numId="16">
    <w:abstractNumId w:val="23"/>
  </w:num>
  <w:num w:numId="17">
    <w:abstractNumId w:val="18"/>
  </w:num>
  <w:num w:numId="18">
    <w:abstractNumId w:val="47"/>
  </w:num>
  <w:num w:numId="19">
    <w:abstractNumId w:val="35"/>
  </w:num>
  <w:num w:numId="20">
    <w:abstractNumId w:val="9"/>
  </w:num>
  <w:num w:numId="21">
    <w:abstractNumId w:val="7"/>
  </w:num>
  <w:num w:numId="22">
    <w:abstractNumId w:val="38"/>
  </w:num>
  <w:num w:numId="23">
    <w:abstractNumId w:val="6"/>
  </w:num>
  <w:num w:numId="24">
    <w:abstractNumId w:val="29"/>
  </w:num>
  <w:num w:numId="25">
    <w:abstractNumId w:val="40"/>
  </w:num>
  <w:num w:numId="26">
    <w:abstractNumId w:val="27"/>
  </w:num>
  <w:num w:numId="27">
    <w:abstractNumId w:val="5"/>
  </w:num>
  <w:num w:numId="28">
    <w:abstractNumId w:val="30"/>
  </w:num>
  <w:num w:numId="29">
    <w:abstractNumId w:val="24"/>
  </w:num>
  <w:num w:numId="30">
    <w:abstractNumId w:val="11"/>
  </w:num>
  <w:num w:numId="31">
    <w:abstractNumId w:val="28"/>
  </w:num>
  <w:num w:numId="32">
    <w:abstractNumId w:val="46"/>
  </w:num>
  <w:num w:numId="33">
    <w:abstractNumId w:val="26"/>
  </w:num>
  <w:num w:numId="34">
    <w:abstractNumId w:val="42"/>
  </w:num>
  <w:num w:numId="35">
    <w:abstractNumId w:val="19"/>
  </w:num>
  <w:num w:numId="36">
    <w:abstractNumId w:val="10"/>
  </w:num>
  <w:num w:numId="37">
    <w:abstractNumId w:val="39"/>
  </w:num>
  <w:num w:numId="38">
    <w:abstractNumId w:val="16"/>
  </w:num>
  <w:num w:numId="39">
    <w:abstractNumId w:val="13"/>
  </w:num>
  <w:num w:numId="40">
    <w:abstractNumId w:val="44"/>
  </w:num>
  <w:num w:numId="41">
    <w:abstractNumId w:val="2"/>
  </w:num>
  <w:num w:numId="42">
    <w:abstractNumId w:val="3"/>
  </w:num>
  <w:num w:numId="43">
    <w:abstractNumId w:val="1"/>
  </w:num>
  <w:num w:numId="44">
    <w:abstractNumId w:val="0"/>
  </w:num>
  <w:num w:numId="45">
    <w:abstractNumId w:val="20"/>
  </w:num>
  <w:num w:numId="46">
    <w:abstractNumId w:val="41"/>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751C24"/>
    <w:rsid w:val="007623F0"/>
    <w:rsid w:val="008A0957"/>
    <w:rsid w:val="009427F6"/>
    <w:rsid w:val="00985410"/>
    <w:rsid w:val="009E1D65"/>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2019-03-21T00:59:00Z</dcterms:created>
  <dcterms:modified xsi:type="dcterms:W3CDTF">2019-03-21T00:59:00Z</dcterms:modified>
</cp:coreProperties>
</file>