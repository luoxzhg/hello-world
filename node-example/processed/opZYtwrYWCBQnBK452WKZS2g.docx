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4BC" w:rsidRDefault="00F414BC" w:rsidP="000D53DB">
      <w:pPr>
        <w:spacing w:line="360" w:lineRule="auto"/>
        <w:jc w:val="left"/>
        <w:rPr>
          <w:rFonts w:ascii="宋体" w:hAnsi="宋体" w:cs="宋体"/>
          <w:kern w:val="0"/>
          <w:sz w:val="24"/>
          <w:szCs w:val="24"/>
        </w:rPr>
      </w:pPr>
      <w:r>
        <w:rPr>
          <w:rFonts w:ascii="宋体" w:hAnsi="宋体" w:cs="宋体" w:hint="eastAsia"/>
          <w:kern w:val="0"/>
          <w:sz w:val="24"/>
          <w:szCs w:val="24"/>
        </w:rPr>
        <w:t>SDF</w:t>
      </w:r>
      <w:r w:rsidRPr="000D53DB">
        <w:rPr>
          <w:rFonts w:ascii="宋体" w:hAnsi="宋体" w:cs="宋体" w:hint="eastAsia"/>
          <w:kern w:val="0"/>
          <w:sz w:val="24"/>
          <w:szCs w:val="24"/>
        </w:rPr>
        <w:t>-</w:t>
      </w:r>
      <w:r>
        <w:rPr>
          <w:rFonts w:ascii="宋体" w:hAnsi="宋体" w:cs="宋体" w:hint="eastAsia"/>
          <w:kern w:val="0"/>
          <w:sz w:val="24"/>
          <w:szCs w:val="24"/>
        </w:rPr>
        <w:t>2009</w:t>
      </w:r>
      <w:r w:rsidRPr="000D53DB">
        <w:rPr>
          <w:rFonts w:ascii="宋体" w:hAnsi="宋体" w:cs="宋体" w:hint="eastAsia"/>
          <w:kern w:val="0"/>
          <w:sz w:val="24"/>
          <w:szCs w:val="24"/>
        </w:rPr>
        <w:t>-</w:t>
      </w:r>
      <w:r>
        <w:rPr>
          <w:rFonts w:ascii="宋体" w:hAnsi="宋体" w:cs="宋体" w:hint="eastAsia"/>
          <w:kern w:val="0"/>
          <w:sz w:val="24"/>
          <w:szCs w:val="24"/>
        </w:rPr>
        <w:t>0007</w:t>
      </w:r>
    </w:p>
    <w:p w:rsidR="00F414BC" w:rsidRPr="000D53DB" w:rsidRDefault="00F414BC" w:rsidP="000D53DB">
      <w:pPr>
        <w:wordWrap w:val="0"/>
        <w:spacing w:line="360" w:lineRule="auto"/>
        <w:jc w:val="right"/>
        <w:rPr>
          <w:rFonts w:ascii="宋体" w:hAnsi="宋体" w:cs="宋体"/>
          <w:kern w:val="0"/>
          <w:sz w:val="24"/>
          <w:szCs w:val="24"/>
          <w:u w:val="single"/>
        </w:rPr>
      </w:pPr>
      <w:r>
        <w:rPr>
          <w:rFonts w:ascii="宋体" w:hAnsi="宋体" w:cs="宋体" w:hint="eastAsia"/>
          <w:kern w:val="0"/>
          <w:sz w:val="24"/>
          <w:szCs w:val="24"/>
        </w:rPr>
        <w:t>合同编号：</w:t>
      </w:r>
      <w:r>
        <w:rPr>
          <w:rFonts w:ascii="宋体" w:hAnsi="宋体" w:cs="宋体"/>
          <w:kern w:val="0"/>
          <w:sz w:val="24"/>
          <w:szCs w:val="24"/>
          <w:u w:val="single"/>
        </w:rPr>
        <w:t xml:space="preserve">         </w:t>
      </w:r>
    </w:p>
    <w:p w:rsidR="00F414BC" w:rsidRDefault="00F414BC" w:rsidP="00F414BC">
      <w:pPr>
        <w:pStyle w:val="3"/>
      </w:pPr>
      <w:bookmarkStart w:id="0" w:name="_GoBack"/>
      <w:r>
        <w:rPr>
          <w:rFonts w:hint="eastAsia"/>
        </w:rPr>
        <w:t>山东省国内旅游合同</w:t>
      </w:r>
    </w:p>
    <w:bookmarkEnd w:id="0"/>
    <w:p w:rsidR="00F414BC" w:rsidRDefault="00F414BC" w:rsidP="000D53DB">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本合同文本是根据《中华人民共和国民法典》、《山东省消费者权益保护条例》、《旅行社条例》、《旅行社条例实施细则》及有关法律、法规制定的示范文本，供当事人约定采用，签订合同前请仔细阅读。</w:t>
      </w:r>
    </w:p>
    <w:p w:rsidR="00F414BC" w:rsidRDefault="00F414BC">
      <w:pPr>
        <w:spacing w:line="360" w:lineRule="auto"/>
        <w:rPr>
          <w:rFonts w:ascii="宋体" w:hAnsi="宋体" w:cs="宋体"/>
          <w:b/>
          <w:sz w:val="24"/>
          <w:szCs w:val="24"/>
        </w:rPr>
      </w:pPr>
      <w:r>
        <w:rPr>
          <w:rFonts w:ascii="宋体" w:hAnsi="宋体" w:cs="宋体" w:hint="eastAsia"/>
          <w:b/>
          <w:sz w:val="24"/>
          <w:szCs w:val="24"/>
        </w:rPr>
        <w:t>一、定义和概念</w:t>
      </w:r>
    </w:p>
    <w:p w:rsidR="00F414BC" w:rsidRDefault="00F414BC">
      <w:pPr>
        <w:spacing w:line="360" w:lineRule="auto"/>
        <w:ind w:firstLineChars="196" w:firstLine="470"/>
        <w:rPr>
          <w:rFonts w:ascii="宋体" w:hAnsi="宋体" w:cs="宋体"/>
          <w:b/>
          <w:sz w:val="24"/>
          <w:szCs w:val="24"/>
        </w:rPr>
      </w:pPr>
      <w:r>
        <w:rPr>
          <w:rFonts w:ascii="宋体" w:hAnsi="宋体" w:cs="宋体" w:hint="eastAsia"/>
          <w:b/>
          <w:sz w:val="24"/>
          <w:szCs w:val="24"/>
        </w:rPr>
        <w:t>第一条</w:t>
      </w:r>
      <w:r>
        <w:rPr>
          <w:rFonts w:ascii="宋体" w:hAnsi="宋体" w:cs="宋体" w:hint="eastAsia"/>
          <w:b/>
          <w:sz w:val="24"/>
          <w:szCs w:val="24"/>
        </w:rPr>
        <w:t xml:space="preserve">  </w:t>
      </w:r>
      <w:r>
        <w:rPr>
          <w:rFonts w:ascii="宋体" w:hAnsi="宋体" w:cs="宋体" w:hint="eastAsia"/>
          <w:b/>
          <w:sz w:val="24"/>
          <w:szCs w:val="24"/>
        </w:rPr>
        <w:t>本合同的词语定义</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、组团社，是指依法取得工商行政管理部门颁发的《营业执照》和旅游行政管理部门颁发的《旅行社业务经营许可证》，从事招徕、组织旅游者旅游活动，并为旅游者提供相关服务的旅行社。</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、旅游者，是指与组团社签订旅游合同，参加国内旅游活动的中国公民或者团体。</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、旅游服务，是指旅行社依据《旅行社条例》等法律法规，组织旅游者</w:t>
      </w:r>
      <w:proofErr w:type="gramStart"/>
      <w:r>
        <w:rPr>
          <w:rFonts w:ascii="宋体" w:hAnsi="宋体" w:cs="宋体" w:hint="eastAsia"/>
          <w:sz w:val="24"/>
          <w:szCs w:val="24"/>
        </w:rPr>
        <w:t>赴旅游</w:t>
      </w:r>
      <w:proofErr w:type="gramEnd"/>
      <w:r>
        <w:rPr>
          <w:rFonts w:ascii="宋体" w:hAnsi="宋体" w:cs="宋体" w:hint="eastAsia"/>
          <w:sz w:val="24"/>
          <w:szCs w:val="24"/>
        </w:rPr>
        <w:t>目的地旅行游览，并亲自或者委托旅游目的地旅行社为旅游者安排交通、餐饮、住宿、游览等经营活动。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旅游费用，是指旅游者支付给组团社，用于购买国内旅游服务的费用。旅游费用包括：交通费、住宿费、餐费（不含酒水费）、行程计划单所列旅游项目的第一道门票费、导游服务费、行程中安排的其他项目费用等。</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、旅行社责任保险，是指旅行社根据保险合同约定，向保险公司支付保险费，保险公司对旅行社在从事旅游业务经营活动中，致使旅游者人身、财产遭受损害应由旅行社承担的责任，承担赔偿保险金的行为。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lastRenderedPageBreak/>
        <w:t>6</w:t>
      </w:r>
      <w:r>
        <w:rPr>
          <w:rFonts w:ascii="宋体" w:hAnsi="宋体" w:cs="宋体" w:hint="eastAsia"/>
          <w:sz w:val="24"/>
          <w:szCs w:val="24"/>
        </w:rPr>
        <w:t>、离团，是指旅游者参加了组团社所组的旅游团队后，因疾病、证件丢失等客观原因未能随团队完成约定行程的行为。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、脱团：是指旅游者参加了组团社所组织的旅游团队后，擅自脱离旅游团队，不随团完成约定行程的行为。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、转团，是指旅游行程开始前，低于成团人数时，经旅游者书面同意，在出发前将其转至当地其他旅行社所组织的旅游团队中，并由旅游者与被推荐的旅行社签订旅游合同的行为。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9</w:t>
      </w:r>
      <w:r>
        <w:rPr>
          <w:rFonts w:ascii="宋体" w:hAnsi="宋体" w:cs="宋体" w:hint="eastAsia"/>
          <w:sz w:val="24"/>
          <w:szCs w:val="24"/>
        </w:rPr>
        <w:t>、散客拼团，是指由于低于成团人数，组团社在保证所承诺的服务内容和标准不变的前提下，经旅游者书面同意，由旅游者报名后自行前往旅游目的地，由当地的旅行社组织来自国内各地的选择相同旅游线路的其它散客旅游者，拼成一个团统一安排旅游服务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10</w:t>
      </w:r>
      <w:r>
        <w:rPr>
          <w:rFonts w:ascii="宋体" w:hAnsi="宋体" w:cs="宋体" w:hint="eastAsia"/>
          <w:sz w:val="24"/>
          <w:szCs w:val="24"/>
        </w:rPr>
        <w:t>、不可抗力，是指因极端天气、自然灾害、战争、罢工、骚乱、恐怖事件、政府行为、公共卫生事件等原因造成的交通延误或取消、景区临时关闭、宾馆饭店临时被征用等旅行社无法预见、无法避免、无法克服的客观情况。</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11</w:t>
      </w:r>
      <w:r>
        <w:rPr>
          <w:rFonts w:ascii="宋体" w:hAnsi="宋体" w:cs="宋体" w:hint="eastAsia"/>
          <w:sz w:val="24"/>
          <w:szCs w:val="24"/>
        </w:rPr>
        <w:t>、意外事件，是指因当事人故意或者过失以外的偶然因素而发生的事故。</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12</w:t>
      </w:r>
      <w:r>
        <w:rPr>
          <w:rFonts w:ascii="宋体" w:hAnsi="宋体" w:cs="宋体" w:hint="eastAsia"/>
          <w:sz w:val="24"/>
          <w:szCs w:val="24"/>
        </w:rPr>
        <w:t>、业务损失费，是指组团社因旅游者行前退团产生的经济损失。</w:t>
      </w:r>
    </w:p>
    <w:p w:rsidR="00F414BC" w:rsidRDefault="00F414BC">
      <w:pPr>
        <w:spacing w:line="360" w:lineRule="auto"/>
        <w:rPr>
          <w:rFonts w:ascii="宋体" w:hAnsi="宋体" w:cs="宋体"/>
          <w:b/>
          <w:kern w:val="0"/>
          <w:sz w:val="24"/>
          <w:szCs w:val="24"/>
        </w:rPr>
      </w:pPr>
      <w:r>
        <w:rPr>
          <w:rFonts w:ascii="宋体" w:hAnsi="宋体" w:cs="宋体" w:hint="eastAsia"/>
          <w:b/>
          <w:kern w:val="0"/>
          <w:sz w:val="24"/>
          <w:szCs w:val="24"/>
        </w:rPr>
        <w:t>二、报名参团与签订合同</w:t>
      </w:r>
    </w:p>
    <w:p w:rsidR="00F414BC" w:rsidRDefault="00F414BC">
      <w:pPr>
        <w:spacing w:line="360" w:lineRule="auto"/>
        <w:rPr>
          <w:rFonts w:ascii="宋体" w:hAnsi="宋体" w:cs="宋体"/>
          <w:b/>
          <w:kern w:val="0"/>
          <w:sz w:val="24"/>
          <w:szCs w:val="24"/>
        </w:rPr>
      </w:pPr>
      <w:r>
        <w:rPr>
          <w:rFonts w:ascii="宋体" w:hAnsi="宋体" w:cs="宋体" w:hint="eastAsia"/>
          <w:b/>
          <w:kern w:val="0"/>
          <w:sz w:val="24"/>
          <w:szCs w:val="24"/>
        </w:rPr>
        <w:t xml:space="preserve">    </w:t>
      </w:r>
      <w:r>
        <w:rPr>
          <w:rFonts w:ascii="宋体" w:hAnsi="宋体" w:cs="宋体" w:hint="eastAsia"/>
          <w:b/>
          <w:kern w:val="0"/>
          <w:sz w:val="24"/>
          <w:szCs w:val="24"/>
        </w:rPr>
        <w:t>第二条</w:t>
      </w:r>
      <w:r>
        <w:rPr>
          <w:rFonts w:ascii="宋体" w:hAnsi="宋体" w:cs="宋体" w:hint="eastAsia"/>
          <w:b/>
          <w:kern w:val="0"/>
          <w:sz w:val="24"/>
          <w:szCs w:val="24"/>
        </w:rPr>
        <w:t xml:space="preserve">  </w:t>
      </w:r>
      <w:r>
        <w:rPr>
          <w:rFonts w:ascii="宋体" w:hAnsi="宋体" w:cs="宋体" w:hint="eastAsia"/>
          <w:b/>
          <w:kern w:val="0"/>
          <w:sz w:val="24"/>
          <w:szCs w:val="24"/>
        </w:rPr>
        <w:t>签订合同</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、旅游者参加旅游活动应选择具有《营业执照》《旅行社业务经营许可证》和明码标价的旅行社。《旅行社业务经营许可证》上的营业地址与实际营业场所应当一致。</w:t>
      </w:r>
    </w:p>
    <w:p w:rsidR="00F414BC" w:rsidRDefault="00F414BC">
      <w:pPr>
        <w:spacing w:line="360" w:lineRule="auto"/>
        <w:ind w:firstLineChars="200" w:firstLine="480"/>
        <w:rPr>
          <w:rFonts w:ascii="宋体" w:hAnsi="宋体" w:cs="宋体"/>
          <w:sz w:val="24"/>
          <w:szCs w:val="24"/>
        </w:rPr>
      </w:pP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sz w:val="24"/>
          <w:szCs w:val="24"/>
        </w:rPr>
        <w:t>旅游者应当认真阅读本合同有关条款、《旅游行程计划说明书》（以下简</w:t>
      </w:r>
      <w:r>
        <w:rPr>
          <w:rFonts w:ascii="宋体" w:hAnsi="宋体" w:cs="宋体" w:hint="eastAsia"/>
          <w:sz w:val="24"/>
          <w:szCs w:val="24"/>
        </w:rPr>
        <w:lastRenderedPageBreak/>
        <w:t>称《计划书》）和《自费项目表》，在旅游者明晰本合同条款及有关附件内容的情况下，组团社和旅游者应当签订书面合同。</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第三条</w:t>
      </w:r>
      <w:r>
        <w:rPr>
          <w:rFonts w:ascii="宋体" w:hAnsi="宋体" w:cs="宋体" w:hint="eastAsia"/>
          <w:b/>
          <w:sz w:val="24"/>
          <w:szCs w:val="24"/>
        </w:rPr>
        <w:t xml:space="preserve">  </w:t>
      </w:r>
      <w:r>
        <w:rPr>
          <w:rFonts w:ascii="宋体" w:hAnsi="宋体" w:cs="宋体" w:hint="eastAsia"/>
          <w:b/>
          <w:sz w:val="24"/>
          <w:szCs w:val="24"/>
        </w:rPr>
        <w:t>旅游行程计划说明书</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、组团</w:t>
      </w:r>
      <w:proofErr w:type="gramStart"/>
      <w:r>
        <w:rPr>
          <w:rFonts w:ascii="宋体" w:hAnsi="宋体" w:cs="宋体" w:hint="eastAsia"/>
          <w:sz w:val="24"/>
          <w:szCs w:val="24"/>
        </w:rPr>
        <w:t>社应当</w:t>
      </w:r>
      <w:proofErr w:type="gramEnd"/>
      <w:r>
        <w:rPr>
          <w:rFonts w:ascii="宋体" w:hAnsi="宋体" w:cs="宋体" w:hint="eastAsia"/>
          <w:sz w:val="24"/>
          <w:szCs w:val="24"/>
        </w:rPr>
        <w:t>向旅游者提供《计划书》，经双方签字或者盖章确认后作为本合同的组成部分，《计划书》用语须准确清晰，不得出现“准</w:t>
      </w:r>
      <w:r>
        <w:rPr>
          <w:rFonts w:ascii="宋体" w:hAnsi="宋体" w:cs="宋体" w:hint="eastAsia"/>
          <w:sz w:val="24"/>
          <w:szCs w:val="24"/>
        </w:rPr>
        <w:t>X</w:t>
      </w:r>
      <w:r>
        <w:rPr>
          <w:rFonts w:ascii="宋体" w:hAnsi="宋体" w:cs="宋体" w:hint="eastAsia"/>
          <w:sz w:val="24"/>
          <w:szCs w:val="24"/>
        </w:rPr>
        <w:t>星级”、“豪华”、“优秀导游服务”、“仅供参考”、“以</w:t>
      </w:r>
      <w:r>
        <w:rPr>
          <w:rFonts w:ascii="宋体" w:hAnsi="宋体" w:cs="宋体" w:hint="eastAsia"/>
          <w:sz w:val="24"/>
          <w:szCs w:val="24"/>
        </w:rPr>
        <w:t>XX</w:t>
      </w:r>
      <w:r>
        <w:rPr>
          <w:rFonts w:ascii="宋体" w:hAnsi="宋体" w:cs="宋体" w:hint="eastAsia"/>
          <w:sz w:val="24"/>
          <w:szCs w:val="24"/>
        </w:rPr>
        <w:t>为准”、“与</w:t>
      </w:r>
      <w:r>
        <w:rPr>
          <w:rFonts w:ascii="宋体" w:hAnsi="宋体" w:cs="宋体" w:hint="eastAsia"/>
          <w:sz w:val="24"/>
          <w:szCs w:val="24"/>
        </w:rPr>
        <w:t>XX</w:t>
      </w:r>
      <w:r>
        <w:rPr>
          <w:rFonts w:ascii="宋体" w:hAnsi="宋体" w:cs="宋体" w:hint="eastAsia"/>
          <w:sz w:val="24"/>
          <w:szCs w:val="24"/>
        </w:rPr>
        <w:t>同级”等不确定性用语。《计划书》应当对如下内容做出明确的说明：</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）旅游行程的出发地、途经地、目的地，线路行程时间（按自然日计算，含有乘飞机、车、船等在途时间，不足</w:t>
      </w:r>
      <w:r>
        <w:rPr>
          <w:rFonts w:ascii="宋体" w:hAnsi="宋体" w:cs="宋体" w:hint="eastAsia"/>
          <w:sz w:val="24"/>
          <w:szCs w:val="24"/>
        </w:rPr>
        <w:t>24</w:t>
      </w:r>
      <w:r>
        <w:rPr>
          <w:rFonts w:ascii="宋体" w:hAnsi="宋体" w:cs="宋体" w:hint="eastAsia"/>
          <w:sz w:val="24"/>
          <w:szCs w:val="24"/>
        </w:rPr>
        <w:t>小时以一日计）；</w:t>
      </w:r>
      <w:r>
        <w:rPr>
          <w:rFonts w:ascii="宋体" w:hAnsi="宋体" w:cs="宋体" w:hint="eastAsia"/>
          <w:sz w:val="24"/>
          <w:szCs w:val="24"/>
        </w:rPr>
        <w:t xml:space="preserve"> </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）旅游目的地的地接旅行社的名称、地址、联系人和联系电话；</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）交通工具及其档次等级；</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）住宿安排及住宿酒店的名称、地点、档次等级（是否有空调、热水等相关的服务设施）；</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）景区（点）及游览活动等（</w:t>
      </w:r>
      <w:proofErr w:type="gramStart"/>
      <w:r>
        <w:rPr>
          <w:rFonts w:ascii="宋体" w:hAnsi="宋体" w:cs="宋体" w:hint="eastAsia"/>
          <w:sz w:val="24"/>
          <w:szCs w:val="24"/>
        </w:rPr>
        <w:t>含主要</w:t>
      </w:r>
      <w:proofErr w:type="gramEnd"/>
      <w:r>
        <w:rPr>
          <w:rFonts w:ascii="宋体" w:hAnsi="宋体" w:cs="宋体" w:hint="eastAsia"/>
          <w:sz w:val="24"/>
          <w:szCs w:val="24"/>
        </w:rPr>
        <w:t>景点停留的最少时间）；</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）自由活动的时间和次数；</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）早餐和正餐的次数及其标准；</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8</w:t>
      </w:r>
      <w:r>
        <w:rPr>
          <w:rFonts w:ascii="宋体" w:hAnsi="宋体" w:cs="宋体" w:hint="eastAsia"/>
          <w:sz w:val="24"/>
          <w:szCs w:val="24"/>
        </w:rPr>
        <w:t>）购物次数、购物场所名称和停留时间；</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9</w:t>
      </w:r>
      <w:r>
        <w:rPr>
          <w:rFonts w:ascii="宋体" w:hAnsi="宋体" w:cs="宋体" w:hint="eastAsia"/>
          <w:sz w:val="24"/>
          <w:szCs w:val="24"/>
        </w:rPr>
        <w:t>）行程安排的娱乐活动（时间、地点、项目）；</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自费项目（如有安排，组团社应在签约时向旅游者提供《自费项目表》，明确自费项目的价格，由旅游者签字确认后作为本合同的组成部分；自费项目应以不影响《计划书》行程为原则，不得欺骗、胁迫旅游者参加）。</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第四条</w:t>
      </w:r>
      <w:r>
        <w:rPr>
          <w:rFonts w:ascii="宋体" w:hAnsi="宋体" w:cs="宋体" w:hint="eastAsia"/>
          <w:b/>
          <w:sz w:val="24"/>
          <w:szCs w:val="24"/>
        </w:rPr>
        <w:t xml:space="preserve">  </w:t>
      </w:r>
      <w:r>
        <w:rPr>
          <w:rFonts w:ascii="宋体" w:hAnsi="宋体" w:cs="宋体" w:hint="eastAsia"/>
          <w:b/>
          <w:sz w:val="24"/>
          <w:szCs w:val="24"/>
        </w:rPr>
        <w:t>旅游广告及宣传品</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sz w:val="24"/>
          <w:szCs w:val="24"/>
        </w:rPr>
        <w:lastRenderedPageBreak/>
        <w:t>组团社的旅游广告及宣传品应当遵循诚实信用的原则，其内容符合《民法典》要约规定的，视为本合同的组成部分，对组团社和旅游者双方具有约束力。</w:t>
      </w:r>
      <w:r>
        <w:rPr>
          <w:rFonts w:ascii="宋体" w:hAnsi="宋体" w:cs="宋体" w:hint="eastAsia"/>
          <w:kern w:val="0"/>
          <w:sz w:val="24"/>
          <w:szCs w:val="24"/>
        </w:rPr>
        <w:t xml:space="preserve"> </w:t>
      </w:r>
    </w:p>
    <w:p w:rsidR="00F414BC" w:rsidRDefault="00F414BC">
      <w:pPr>
        <w:spacing w:line="360" w:lineRule="auto"/>
        <w:rPr>
          <w:rFonts w:ascii="宋体" w:hAnsi="宋体" w:cs="宋体"/>
          <w:b/>
          <w:sz w:val="24"/>
          <w:szCs w:val="24"/>
        </w:rPr>
      </w:pPr>
      <w:r>
        <w:rPr>
          <w:rFonts w:ascii="宋体" w:hAnsi="宋体" w:cs="宋体" w:hint="eastAsia"/>
          <w:b/>
          <w:sz w:val="24"/>
          <w:szCs w:val="24"/>
        </w:rPr>
        <w:t>三、合同双方的权利义务</w:t>
      </w:r>
    </w:p>
    <w:p w:rsidR="00F414BC" w:rsidRDefault="00F414BC" w:rsidP="000D53DB">
      <w:pPr>
        <w:spacing w:line="360" w:lineRule="auto"/>
        <w:ind w:firstLineChars="200" w:firstLine="480"/>
        <w:rPr>
          <w:rFonts w:ascii="宋体" w:hAnsi="宋体" w:cs="宋体"/>
          <w:b/>
          <w:sz w:val="24"/>
          <w:szCs w:val="24"/>
        </w:rPr>
      </w:pPr>
      <w:r>
        <w:rPr>
          <w:rFonts w:ascii="宋体" w:hAnsi="宋体" w:cs="宋体" w:hint="eastAsia"/>
          <w:b/>
          <w:sz w:val="24"/>
          <w:szCs w:val="24"/>
        </w:rPr>
        <w:t>第五条</w:t>
      </w:r>
      <w:r>
        <w:rPr>
          <w:rFonts w:ascii="宋体" w:hAnsi="宋体" w:cs="宋体" w:hint="eastAsia"/>
          <w:b/>
          <w:sz w:val="24"/>
          <w:szCs w:val="24"/>
        </w:rPr>
        <w:t xml:space="preserve">  </w:t>
      </w:r>
      <w:r>
        <w:rPr>
          <w:rFonts w:ascii="宋体" w:hAnsi="宋体" w:cs="宋体" w:hint="eastAsia"/>
          <w:b/>
          <w:sz w:val="24"/>
          <w:szCs w:val="24"/>
        </w:rPr>
        <w:t>组团社的权利</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、根据旅游者的身体健康状况及相关条件是否接纳旅游者报名参团。</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color w:val="000000"/>
          <w:kern w:val="0"/>
          <w:sz w:val="24"/>
          <w:szCs w:val="24"/>
        </w:rPr>
        <w:t>要求旅游者如实提供旅游所必需的个人信息，按时提交相关证明文件。</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、按照合同约定向旅游者收取旅游费用。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color w:val="000000"/>
          <w:kern w:val="0"/>
          <w:sz w:val="24"/>
          <w:szCs w:val="24"/>
        </w:rPr>
        <w:t>要求旅游者遵守旅游合同约定的旅游行程安排，妥善保管随身物品。</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color w:val="000000"/>
          <w:kern w:val="0"/>
          <w:sz w:val="24"/>
          <w:szCs w:val="24"/>
        </w:rPr>
        <w:t>出现突发公共事件或者其他危急情形，以及旅行社因违反旅游合同约定采取补救措施时，要求旅游者配合处理防止扩大损失。</w:t>
      </w:r>
    </w:p>
    <w:p w:rsidR="00F414BC" w:rsidRDefault="00F414BC">
      <w:p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、拒绝旅游者提出的超出旅游合同约定的不合理要求。</w:t>
      </w:r>
    </w:p>
    <w:p w:rsidR="00F414BC" w:rsidRDefault="00F414BC" w:rsidP="000D53DB">
      <w:pPr>
        <w:spacing w:line="360" w:lineRule="auto"/>
        <w:ind w:firstLineChars="200" w:firstLine="480"/>
        <w:rPr>
          <w:rFonts w:ascii="宋体" w:hAnsi="宋体" w:cs="宋体"/>
          <w:b/>
          <w:sz w:val="24"/>
          <w:szCs w:val="24"/>
        </w:rPr>
      </w:pPr>
      <w:r>
        <w:rPr>
          <w:rFonts w:ascii="宋体" w:hAnsi="宋体" w:cs="宋体" w:hint="eastAsia"/>
          <w:b/>
          <w:sz w:val="24"/>
          <w:szCs w:val="24"/>
        </w:rPr>
        <w:t>第六条</w:t>
      </w:r>
      <w:r>
        <w:rPr>
          <w:rFonts w:ascii="宋体" w:hAnsi="宋体" w:cs="宋体" w:hint="eastAsia"/>
          <w:b/>
          <w:sz w:val="24"/>
          <w:szCs w:val="24"/>
        </w:rPr>
        <w:t xml:space="preserve">  </w:t>
      </w:r>
      <w:r>
        <w:rPr>
          <w:rFonts w:ascii="宋体" w:hAnsi="宋体" w:cs="宋体" w:hint="eastAsia"/>
          <w:b/>
          <w:sz w:val="24"/>
          <w:szCs w:val="24"/>
        </w:rPr>
        <w:t>组团社的义务</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、按照合同约定的内容和标准，为旅游者提供质价相符的旅游服务。对可能危及旅游者人身、财产安全的项目和须注意的问题，应当事前向旅游者</w:t>
      </w:r>
      <w:proofErr w:type="gramStart"/>
      <w:r>
        <w:rPr>
          <w:rFonts w:ascii="宋体" w:hAnsi="宋体" w:cs="宋体" w:hint="eastAsia"/>
          <w:sz w:val="24"/>
          <w:szCs w:val="24"/>
        </w:rPr>
        <w:t>作出</w:t>
      </w:r>
      <w:proofErr w:type="gramEnd"/>
      <w:r>
        <w:rPr>
          <w:rFonts w:ascii="宋体" w:hAnsi="宋体" w:cs="宋体" w:hint="eastAsia"/>
          <w:sz w:val="24"/>
          <w:szCs w:val="24"/>
        </w:rPr>
        <w:t>真实说明和明确警示，并采取防止危害发生的措施。</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、如实告知旅游者具体的旅游行程安排、各项服务标准和旅游目的地的风俗习惯；合同约定不派全陪的，应当告知旅游目的地的接洽办法和联系方式。</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、为旅游团队安排的导游应当取得国家旅游局颁发的导游证。</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、妥善保管旅游者提交的各项证件。</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、行程中不得违反合同约定，强迫或者变相强迫安排旅游者购物、参加自费项目。</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、旅游者在《计划书》安排的购物点所购物品系假冒伪劣商品时，组团</w:t>
      </w:r>
      <w:proofErr w:type="gramStart"/>
      <w:r>
        <w:rPr>
          <w:rFonts w:ascii="宋体" w:hAnsi="宋体" w:cs="宋体" w:hint="eastAsia"/>
          <w:sz w:val="24"/>
          <w:szCs w:val="24"/>
        </w:rPr>
        <w:t>社</w:t>
      </w:r>
      <w:r>
        <w:rPr>
          <w:rFonts w:ascii="宋体" w:hAnsi="宋体" w:cs="宋体" w:hint="eastAsia"/>
          <w:sz w:val="24"/>
          <w:szCs w:val="24"/>
        </w:rPr>
        <w:lastRenderedPageBreak/>
        <w:t>应当</w:t>
      </w:r>
      <w:proofErr w:type="gramEnd"/>
      <w:r>
        <w:rPr>
          <w:rFonts w:ascii="宋体" w:hAnsi="宋体" w:cs="宋体" w:hint="eastAsia"/>
          <w:sz w:val="24"/>
          <w:szCs w:val="24"/>
        </w:rPr>
        <w:t>积极协助旅游者进行索赔。</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、向旅游者提供旅游费用发票。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w:t>
      </w:r>
      <w:r>
        <w:rPr>
          <w:rFonts w:ascii="宋体" w:hAnsi="宋体" w:cs="宋体" w:hint="eastAsia"/>
          <w:color w:val="000000"/>
          <w:kern w:val="0"/>
          <w:sz w:val="24"/>
          <w:szCs w:val="24"/>
        </w:rPr>
        <w:t>旅行社不得向其他经营者或者个人，泄露旅游者因签订旅游合同提供的个人信息。</w:t>
      </w:r>
      <w:r>
        <w:rPr>
          <w:rFonts w:ascii="宋体" w:hAnsi="宋体" w:cs="宋体" w:hint="eastAsia"/>
          <w:sz w:val="24"/>
          <w:szCs w:val="24"/>
        </w:rPr>
        <w:t xml:space="preserve"> </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9</w:t>
      </w:r>
      <w:r>
        <w:rPr>
          <w:rFonts w:ascii="宋体" w:hAnsi="宋体" w:cs="宋体" w:hint="eastAsia"/>
          <w:sz w:val="24"/>
          <w:szCs w:val="24"/>
        </w:rPr>
        <w:t>、积极协调处理旅游者在旅游行程中出现的纠纷，采取适当措施防止损失扩大。</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10</w:t>
      </w:r>
      <w:r>
        <w:rPr>
          <w:rFonts w:ascii="宋体" w:hAnsi="宋体" w:cs="宋体" w:hint="eastAsia"/>
          <w:sz w:val="24"/>
          <w:szCs w:val="24"/>
        </w:rPr>
        <w:t>、由于第三方侵害等不可归责于组团社的原因导致旅游者人身、财产权益受到损害的，组团</w:t>
      </w:r>
      <w:proofErr w:type="gramStart"/>
      <w:r>
        <w:rPr>
          <w:rFonts w:ascii="宋体" w:hAnsi="宋体" w:cs="宋体" w:hint="eastAsia"/>
          <w:sz w:val="24"/>
          <w:szCs w:val="24"/>
        </w:rPr>
        <w:t>社应当</w:t>
      </w:r>
      <w:proofErr w:type="gramEnd"/>
      <w:r>
        <w:rPr>
          <w:rFonts w:ascii="宋体" w:hAnsi="宋体" w:cs="宋体" w:hint="eastAsia"/>
          <w:sz w:val="24"/>
          <w:szCs w:val="24"/>
        </w:rPr>
        <w:t>尽协助义务，避免旅游者人身、财产权益损失扩大。</w:t>
      </w:r>
    </w:p>
    <w:p w:rsidR="00F414BC" w:rsidRDefault="00F414BC">
      <w:pPr>
        <w:spacing w:line="360" w:lineRule="auto"/>
        <w:ind w:firstLineChars="199" w:firstLine="478"/>
        <w:rPr>
          <w:rFonts w:ascii="宋体" w:hAnsi="宋体" w:cs="宋体"/>
          <w:sz w:val="24"/>
          <w:szCs w:val="24"/>
        </w:rPr>
      </w:pPr>
      <w:r>
        <w:rPr>
          <w:rFonts w:ascii="宋体" w:hAnsi="宋体" w:cs="宋体" w:hint="eastAsia"/>
          <w:color w:val="000000"/>
          <w:kern w:val="0"/>
          <w:sz w:val="24"/>
          <w:szCs w:val="24"/>
        </w:rPr>
        <w:t>11</w:t>
      </w:r>
      <w:r>
        <w:rPr>
          <w:rFonts w:ascii="宋体" w:hAnsi="宋体" w:cs="宋体" w:hint="eastAsia"/>
          <w:color w:val="000000"/>
          <w:kern w:val="0"/>
          <w:sz w:val="24"/>
          <w:szCs w:val="24"/>
        </w:rPr>
        <w:t>、制止旅游者违犯法律、法规和违背旅游目的地风俗习惯的言行。</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第七条</w:t>
      </w:r>
      <w:r>
        <w:rPr>
          <w:rFonts w:ascii="宋体" w:hAnsi="宋体" w:cs="宋体" w:hint="eastAsia"/>
          <w:b/>
          <w:sz w:val="24"/>
          <w:szCs w:val="24"/>
        </w:rPr>
        <w:t xml:space="preserve">  </w:t>
      </w:r>
      <w:r>
        <w:rPr>
          <w:rFonts w:ascii="宋体" w:hAnsi="宋体" w:cs="宋体" w:hint="eastAsia"/>
          <w:b/>
          <w:sz w:val="24"/>
          <w:szCs w:val="24"/>
        </w:rPr>
        <w:t>旅游者的权利</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、依法享有《消费者权益保护法》、《山东省消费者权益保护条例》和有关法律法规赋予消费者的权利。</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、在支付旅游费用时有权要求组团社开具发票。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、有权要求组团</w:t>
      </w:r>
      <w:proofErr w:type="gramStart"/>
      <w:r>
        <w:rPr>
          <w:rFonts w:ascii="宋体" w:hAnsi="宋体" w:cs="宋体" w:hint="eastAsia"/>
          <w:sz w:val="24"/>
          <w:szCs w:val="24"/>
        </w:rPr>
        <w:t>社按照</w:t>
      </w:r>
      <w:proofErr w:type="gramEnd"/>
      <w:r>
        <w:rPr>
          <w:rFonts w:ascii="宋体" w:hAnsi="宋体" w:cs="宋体" w:hint="eastAsia"/>
          <w:sz w:val="24"/>
          <w:szCs w:val="24"/>
        </w:rPr>
        <w:t>合同和《计划书》的内容和标准，兑现旅游行程服务。</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、有权拒绝组团社未经事先协商一致的</w:t>
      </w:r>
      <w:proofErr w:type="gramStart"/>
      <w:r>
        <w:rPr>
          <w:rFonts w:ascii="宋体" w:hAnsi="宋体" w:cs="宋体" w:hint="eastAsia"/>
          <w:sz w:val="24"/>
          <w:szCs w:val="24"/>
        </w:rPr>
        <w:t>转团行为</w:t>
      </w:r>
      <w:proofErr w:type="gramEnd"/>
      <w:r>
        <w:rPr>
          <w:rFonts w:ascii="宋体" w:hAnsi="宋体" w:cs="宋体" w:hint="eastAsia"/>
          <w:sz w:val="24"/>
          <w:szCs w:val="24"/>
        </w:rPr>
        <w:t>和合同约定以外的购物及自费项目安排。</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第八条</w:t>
      </w:r>
      <w:r>
        <w:rPr>
          <w:rFonts w:ascii="宋体" w:hAnsi="宋体" w:cs="宋体" w:hint="eastAsia"/>
          <w:b/>
          <w:sz w:val="24"/>
          <w:szCs w:val="24"/>
        </w:rPr>
        <w:t xml:space="preserve">  </w:t>
      </w:r>
      <w:r>
        <w:rPr>
          <w:rFonts w:ascii="宋体" w:hAnsi="宋体" w:cs="宋体" w:hint="eastAsia"/>
          <w:b/>
          <w:sz w:val="24"/>
          <w:szCs w:val="24"/>
        </w:rPr>
        <w:t>旅游者的义务</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kern w:val="0"/>
          <w:sz w:val="24"/>
          <w:szCs w:val="24"/>
        </w:rPr>
        <w:t>旅游者与旅行社订立合同或者填写报名材料时，内容要真实准确，</w:t>
      </w:r>
      <w:r>
        <w:rPr>
          <w:rFonts w:ascii="宋体" w:hAnsi="宋体" w:cs="宋体" w:hint="eastAsia"/>
          <w:sz w:val="24"/>
          <w:szCs w:val="24"/>
        </w:rPr>
        <w:t>并对所填的内容承担责任。</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、提供的联系方式须是经常使用或能够及时联系到的。</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kern w:val="0"/>
          <w:sz w:val="24"/>
          <w:szCs w:val="24"/>
        </w:rPr>
        <w:t>自身身体条件能够确保顺利完成旅游活动，并有义务在签订合同时将自</w:t>
      </w:r>
      <w:r>
        <w:rPr>
          <w:rFonts w:ascii="宋体" w:hAnsi="宋体" w:cs="宋体" w:hint="eastAsia"/>
          <w:kern w:val="0"/>
          <w:sz w:val="24"/>
          <w:szCs w:val="24"/>
        </w:rPr>
        <w:lastRenderedPageBreak/>
        <w:t>身健康状况告知旅行社。</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、按照合同约定支付旅游费用。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、遵守合同约定完成旅游行程，配合导游人员的统一管理，不得以个人原因强迫组团</w:t>
      </w:r>
      <w:proofErr w:type="gramStart"/>
      <w:r>
        <w:rPr>
          <w:rFonts w:ascii="宋体" w:hAnsi="宋体" w:cs="宋体" w:hint="eastAsia"/>
          <w:sz w:val="24"/>
          <w:szCs w:val="24"/>
        </w:rPr>
        <w:t>社改变</w:t>
      </w:r>
      <w:proofErr w:type="gramEnd"/>
      <w:r>
        <w:rPr>
          <w:rFonts w:ascii="宋体" w:hAnsi="宋体" w:cs="宋体" w:hint="eastAsia"/>
          <w:sz w:val="24"/>
          <w:szCs w:val="24"/>
        </w:rPr>
        <w:t>旅游团队的行程或脱离团。</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、遵守法律法规和有关规定，尊重旅游目的地的风俗习惯，举止文明，不得在旅游过程中从事违法活动。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、妥善保管自己的行李物品，尤其是贵重物品。</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、行程中发生纠纷，应当本着平等协商的原则解决，采取适当措施防止损失扩大，不得以拒绝登机（车、船）等行为拖延行程或者脱团。</w:t>
      </w:r>
    </w:p>
    <w:p w:rsidR="00F414BC" w:rsidRDefault="00F414BC">
      <w:pPr>
        <w:spacing w:line="360" w:lineRule="auto"/>
        <w:rPr>
          <w:rFonts w:ascii="宋体" w:hAnsi="宋体" w:cs="宋体"/>
          <w:b/>
          <w:sz w:val="24"/>
          <w:szCs w:val="24"/>
        </w:rPr>
      </w:pPr>
      <w:r>
        <w:rPr>
          <w:rFonts w:ascii="宋体" w:hAnsi="宋体" w:cs="宋体" w:hint="eastAsia"/>
          <w:b/>
          <w:sz w:val="24"/>
          <w:szCs w:val="24"/>
        </w:rPr>
        <w:t>四、合同的变更</w:t>
      </w:r>
    </w:p>
    <w:p w:rsidR="00F414BC" w:rsidRDefault="00F414BC">
      <w:pPr>
        <w:spacing w:line="360" w:lineRule="auto"/>
        <w:rPr>
          <w:rFonts w:ascii="宋体" w:hAnsi="宋体" w:cs="宋体"/>
          <w:b/>
          <w:sz w:val="24"/>
          <w:szCs w:val="24"/>
        </w:rPr>
      </w:pPr>
      <w:r>
        <w:rPr>
          <w:rFonts w:ascii="宋体" w:hAnsi="宋体" w:cs="宋体" w:hint="eastAsia"/>
          <w:b/>
          <w:sz w:val="24"/>
          <w:szCs w:val="24"/>
        </w:rPr>
        <w:t xml:space="preserve">    </w:t>
      </w:r>
      <w:r>
        <w:rPr>
          <w:rFonts w:ascii="宋体" w:hAnsi="宋体" w:cs="宋体" w:hint="eastAsia"/>
          <w:b/>
          <w:sz w:val="24"/>
          <w:szCs w:val="24"/>
        </w:rPr>
        <w:t>第九条</w:t>
      </w:r>
      <w:r>
        <w:rPr>
          <w:rFonts w:ascii="宋体" w:hAnsi="宋体" w:cs="宋体" w:hint="eastAsia"/>
          <w:b/>
          <w:sz w:val="24"/>
          <w:szCs w:val="24"/>
        </w:rPr>
        <w:t xml:space="preserve">  </w:t>
      </w:r>
      <w:r>
        <w:rPr>
          <w:rFonts w:ascii="宋体" w:hAnsi="宋体" w:cs="宋体" w:hint="eastAsia"/>
          <w:b/>
          <w:sz w:val="24"/>
          <w:szCs w:val="24"/>
        </w:rPr>
        <w:t>合同内容的变更</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、组团社与旅游者双方协商一致，可以变更本合同约定的旅游内容，但应当以书面形式由双方签字确认。由此增加的旅游费用及给对方造成的损失由变更提出方承担，由此减少的旅游费用，组团</w:t>
      </w:r>
      <w:proofErr w:type="gramStart"/>
      <w:r>
        <w:rPr>
          <w:rFonts w:ascii="宋体" w:hAnsi="宋体" w:cs="宋体" w:hint="eastAsia"/>
          <w:sz w:val="24"/>
          <w:szCs w:val="24"/>
        </w:rPr>
        <w:t>社应当</w:t>
      </w:r>
      <w:proofErr w:type="gramEnd"/>
      <w:r>
        <w:rPr>
          <w:rFonts w:ascii="宋体" w:hAnsi="宋体" w:cs="宋体" w:hint="eastAsia"/>
          <w:sz w:val="24"/>
          <w:szCs w:val="24"/>
        </w:rPr>
        <w:t>退还旅游者。</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、因不可抗力或者意外事件导致无法履行合同的，组团社可以在征得多数旅游团队成员同意后对相应内容予以变更。因紧急情况无法征求意见时，组团社可决定内容的变更，但应当就</w:t>
      </w:r>
      <w:proofErr w:type="gramStart"/>
      <w:r>
        <w:rPr>
          <w:rFonts w:ascii="宋体" w:hAnsi="宋体" w:cs="宋体" w:hint="eastAsia"/>
          <w:sz w:val="24"/>
          <w:szCs w:val="24"/>
        </w:rPr>
        <w:t>作出</w:t>
      </w:r>
      <w:proofErr w:type="gramEnd"/>
      <w:r>
        <w:rPr>
          <w:rFonts w:ascii="宋体" w:hAnsi="宋体" w:cs="宋体" w:hint="eastAsia"/>
          <w:sz w:val="24"/>
          <w:szCs w:val="24"/>
        </w:rPr>
        <w:t>的决定提供必要的说明和证据。</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、在行前遇到不可抗力或者意外事件的，双方经协商可以取消行程或者延期出行。取消行程的，组团</w:t>
      </w:r>
      <w:proofErr w:type="gramStart"/>
      <w:r>
        <w:rPr>
          <w:rFonts w:ascii="宋体" w:hAnsi="宋体" w:cs="宋体" w:hint="eastAsia"/>
          <w:sz w:val="24"/>
          <w:szCs w:val="24"/>
        </w:rPr>
        <w:t>社应当</w:t>
      </w:r>
      <w:proofErr w:type="gramEnd"/>
      <w:r>
        <w:rPr>
          <w:rFonts w:ascii="宋体" w:hAnsi="宋体" w:cs="宋体" w:hint="eastAsia"/>
          <w:sz w:val="24"/>
          <w:szCs w:val="24"/>
        </w:rPr>
        <w:t>退还旅游者未发生的费用，已发生费用的由双方协商</w:t>
      </w:r>
      <w:proofErr w:type="gramStart"/>
      <w:r>
        <w:rPr>
          <w:rFonts w:ascii="宋体" w:hAnsi="宋体" w:cs="宋体" w:hint="eastAsia"/>
          <w:sz w:val="24"/>
          <w:szCs w:val="24"/>
        </w:rPr>
        <w:t>后合</w:t>
      </w:r>
      <w:proofErr w:type="gramEnd"/>
      <w:r>
        <w:rPr>
          <w:rFonts w:ascii="宋体" w:hAnsi="宋体" w:cs="宋体" w:hint="eastAsia"/>
          <w:sz w:val="24"/>
          <w:szCs w:val="24"/>
        </w:rPr>
        <w:t>理分担。</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、在行程中遇到不可抗力导致无法履行合同的，</w:t>
      </w:r>
      <w:proofErr w:type="gramStart"/>
      <w:r>
        <w:rPr>
          <w:rFonts w:ascii="宋体" w:hAnsi="宋体" w:cs="宋体" w:hint="eastAsia"/>
          <w:sz w:val="24"/>
          <w:szCs w:val="24"/>
        </w:rPr>
        <w:t>组团社按本条</w:t>
      </w:r>
      <w:proofErr w:type="gramEnd"/>
      <w:r>
        <w:rPr>
          <w:rFonts w:ascii="宋体" w:hAnsi="宋体" w:cs="宋体" w:hint="eastAsia"/>
          <w:sz w:val="24"/>
          <w:szCs w:val="24"/>
        </w:rPr>
        <w:t>第</w:t>
      </w:r>
      <w:r>
        <w:rPr>
          <w:rFonts w:ascii="宋体" w:hAnsi="宋体" w:cs="宋体" w:hint="eastAsia"/>
          <w:sz w:val="24"/>
          <w:szCs w:val="24"/>
        </w:rPr>
        <w:t>2</w:t>
      </w:r>
      <w:r>
        <w:rPr>
          <w:rFonts w:ascii="宋体" w:hAnsi="宋体" w:cs="宋体" w:hint="eastAsia"/>
          <w:sz w:val="24"/>
          <w:szCs w:val="24"/>
        </w:rPr>
        <w:t>项的约定实施变更后，造成实际支出的旅游费用减少的，组团</w:t>
      </w:r>
      <w:proofErr w:type="gramStart"/>
      <w:r>
        <w:rPr>
          <w:rFonts w:ascii="宋体" w:hAnsi="宋体" w:cs="宋体" w:hint="eastAsia"/>
          <w:sz w:val="24"/>
          <w:szCs w:val="24"/>
        </w:rPr>
        <w:t>社应</w:t>
      </w:r>
      <w:proofErr w:type="gramEnd"/>
      <w:r>
        <w:rPr>
          <w:rFonts w:ascii="宋体" w:hAnsi="宋体" w:cs="宋体" w:hint="eastAsia"/>
          <w:sz w:val="24"/>
          <w:szCs w:val="24"/>
        </w:rPr>
        <w:t>当将减少的费用退还</w:t>
      </w:r>
      <w:r>
        <w:rPr>
          <w:rFonts w:ascii="宋体" w:hAnsi="宋体" w:cs="宋体" w:hint="eastAsia"/>
          <w:sz w:val="24"/>
          <w:szCs w:val="24"/>
        </w:rPr>
        <w:lastRenderedPageBreak/>
        <w:t>旅游者，造成实际支出的旅游费用增加的，旅行社可以要求旅游者额外支付。</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、在行程中遇到意外事件导致无法履行合同的，</w:t>
      </w:r>
      <w:proofErr w:type="gramStart"/>
      <w:r>
        <w:rPr>
          <w:rFonts w:ascii="宋体" w:hAnsi="宋体" w:cs="宋体" w:hint="eastAsia"/>
          <w:sz w:val="24"/>
          <w:szCs w:val="24"/>
        </w:rPr>
        <w:t>组团社按本条</w:t>
      </w:r>
      <w:proofErr w:type="gramEnd"/>
      <w:r>
        <w:rPr>
          <w:rFonts w:ascii="宋体" w:hAnsi="宋体" w:cs="宋体" w:hint="eastAsia"/>
          <w:sz w:val="24"/>
          <w:szCs w:val="24"/>
        </w:rPr>
        <w:t>第</w:t>
      </w:r>
      <w:r>
        <w:rPr>
          <w:rFonts w:ascii="宋体" w:hAnsi="宋体" w:cs="宋体" w:hint="eastAsia"/>
          <w:sz w:val="24"/>
          <w:szCs w:val="24"/>
        </w:rPr>
        <w:t>2</w:t>
      </w:r>
      <w:r>
        <w:rPr>
          <w:rFonts w:ascii="宋体" w:hAnsi="宋体" w:cs="宋体" w:hint="eastAsia"/>
          <w:sz w:val="24"/>
          <w:szCs w:val="24"/>
        </w:rPr>
        <w:t>项的约定实施变更后，将未发生的旅游费用退回旅游者，因此增加的旅游费用由提出变更的一方承担，但因紧急避险所致的，由受益方承担。</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第十条</w:t>
      </w:r>
      <w:r>
        <w:rPr>
          <w:rFonts w:ascii="宋体" w:hAnsi="宋体" w:cs="宋体" w:hint="eastAsia"/>
          <w:b/>
          <w:sz w:val="24"/>
          <w:szCs w:val="24"/>
        </w:rPr>
        <w:t xml:space="preserve">  </w:t>
      </w:r>
      <w:r>
        <w:rPr>
          <w:rFonts w:ascii="宋体" w:hAnsi="宋体" w:cs="宋体" w:hint="eastAsia"/>
          <w:b/>
          <w:sz w:val="24"/>
          <w:szCs w:val="24"/>
        </w:rPr>
        <w:t>组团</w:t>
      </w:r>
      <w:proofErr w:type="gramStart"/>
      <w:r>
        <w:rPr>
          <w:rFonts w:ascii="宋体" w:hAnsi="宋体" w:cs="宋体" w:hint="eastAsia"/>
          <w:b/>
          <w:sz w:val="24"/>
          <w:szCs w:val="24"/>
        </w:rPr>
        <w:t>社转团</w:t>
      </w:r>
      <w:proofErr w:type="gramEnd"/>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组团</w:t>
      </w:r>
      <w:proofErr w:type="gramStart"/>
      <w:r>
        <w:rPr>
          <w:rFonts w:ascii="宋体" w:hAnsi="宋体" w:cs="宋体" w:hint="eastAsia"/>
          <w:sz w:val="24"/>
          <w:szCs w:val="24"/>
        </w:rPr>
        <w:t>社转团</w:t>
      </w:r>
      <w:proofErr w:type="gramEnd"/>
      <w:r>
        <w:rPr>
          <w:rFonts w:ascii="宋体" w:hAnsi="宋体" w:cs="宋体" w:hint="eastAsia"/>
          <w:sz w:val="24"/>
          <w:szCs w:val="24"/>
        </w:rPr>
        <w:t>，应当在本合同协议条款中注明，并就受</w:t>
      </w:r>
      <w:proofErr w:type="gramStart"/>
      <w:r>
        <w:rPr>
          <w:rFonts w:ascii="宋体" w:hAnsi="宋体" w:cs="宋体" w:hint="eastAsia"/>
          <w:sz w:val="24"/>
          <w:szCs w:val="24"/>
        </w:rPr>
        <w:t>让出</w:t>
      </w:r>
      <w:proofErr w:type="gramEnd"/>
      <w:r>
        <w:rPr>
          <w:rFonts w:ascii="宋体" w:hAnsi="宋体" w:cs="宋体" w:hint="eastAsia"/>
          <w:sz w:val="24"/>
          <w:szCs w:val="24"/>
        </w:rPr>
        <w:t>团的组团社和委托的地接社违反本合同约定的行为先行承担责任，再行追偿。</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旅游者和受</w:t>
      </w:r>
      <w:proofErr w:type="gramStart"/>
      <w:r>
        <w:rPr>
          <w:rFonts w:ascii="宋体" w:hAnsi="宋体" w:cs="宋体" w:hint="eastAsia"/>
          <w:sz w:val="24"/>
          <w:szCs w:val="24"/>
        </w:rPr>
        <w:t>让出团</w:t>
      </w:r>
      <w:proofErr w:type="gramEnd"/>
      <w:r>
        <w:rPr>
          <w:rFonts w:ascii="宋体" w:hAnsi="宋体" w:cs="宋体" w:hint="eastAsia"/>
          <w:sz w:val="24"/>
          <w:szCs w:val="24"/>
        </w:rPr>
        <w:t>的组团社另行签订合同的，本合同的权利义务终止。</w:t>
      </w:r>
    </w:p>
    <w:p w:rsidR="00F414BC" w:rsidRDefault="00F414BC">
      <w:pPr>
        <w:spacing w:line="360" w:lineRule="auto"/>
        <w:rPr>
          <w:rFonts w:ascii="宋体" w:hAnsi="宋体" w:cs="宋体"/>
          <w:b/>
          <w:sz w:val="24"/>
          <w:szCs w:val="24"/>
        </w:rPr>
      </w:pPr>
      <w:r>
        <w:rPr>
          <w:rFonts w:ascii="宋体" w:hAnsi="宋体" w:cs="宋体" w:hint="eastAsia"/>
          <w:b/>
          <w:sz w:val="24"/>
          <w:szCs w:val="24"/>
        </w:rPr>
        <w:t>五、购物</w:t>
      </w:r>
    </w:p>
    <w:p w:rsidR="00F414BC" w:rsidRDefault="00F414BC">
      <w:pPr>
        <w:spacing w:line="360" w:lineRule="auto"/>
        <w:rPr>
          <w:rFonts w:ascii="宋体" w:hAnsi="宋体" w:cs="宋体"/>
          <w:b/>
          <w:sz w:val="24"/>
          <w:szCs w:val="24"/>
        </w:rPr>
      </w:pPr>
      <w:r>
        <w:rPr>
          <w:rFonts w:ascii="宋体" w:hAnsi="宋体" w:cs="宋体" w:hint="eastAsia"/>
          <w:b/>
          <w:sz w:val="24"/>
          <w:szCs w:val="24"/>
        </w:rPr>
        <w:t xml:space="preserve">    </w:t>
      </w:r>
      <w:r>
        <w:rPr>
          <w:rFonts w:ascii="宋体" w:hAnsi="宋体" w:cs="宋体" w:hint="eastAsia"/>
          <w:b/>
          <w:sz w:val="24"/>
          <w:szCs w:val="24"/>
        </w:rPr>
        <w:t>第十一条</w:t>
      </w:r>
      <w:r>
        <w:rPr>
          <w:rFonts w:ascii="宋体" w:hAnsi="宋体" w:cs="宋体" w:hint="eastAsia"/>
          <w:b/>
          <w:sz w:val="24"/>
          <w:szCs w:val="24"/>
        </w:rPr>
        <w:t xml:space="preserve">  </w:t>
      </w:r>
      <w:r>
        <w:rPr>
          <w:rFonts w:ascii="宋体" w:hAnsi="宋体" w:cs="宋体" w:hint="eastAsia"/>
          <w:b/>
          <w:sz w:val="24"/>
          <w:szCs w:val="24"/>
        </w:rPr>
        <w:t>购物责任</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、《计划书》安排的购物店为大众购物场所，旅游者购买的产品存在质量问题或价格显失公平，造成旅游者损失的，旅行社不承担赔偿责任。</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计划书》安排的购物店以团队旅游者为主要客户的，旅游者在该购物场所购物，旅行社应当协助旅游者取得合法的购物凭证；旅游者购买的产品存在质量问题或价格显失公平，造成旅游者损失的，旅游者可以请求旅行社承担协助索赔义务。旅行社未履行协助索取购物凭证义务，旅行社应当承担旅游者相应的损失。</w:t>
      </w:r>
    </w:p>
    <w:p w:rsidR="00F414BC" w:rsidRDefault="00F414BC">
      <w:pPr>
        <w:spacing w:line="360" w:lineRule="auto"/>
        <w:ind w:firstLine="645"/>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、旅行社胁迫、诱导、欺诈旅游者购物，导致旅游者遭受损失，旅行社应当承担赔偿责任。</w:t>
      </w:r>
    </w:p>
    <w:p w:rsidR="00F414BC" w:rsidRDefault="00F414BC">
      <w:pPr>
        <w:spacing w:line="360" w:lineRule="auto"/>
        <w:rPr>
          <w:rFonts w:ascii="宋体" w:hAnsi="宋体" w:cs="宋体"/>
          <w:b/>
          <w:sz w:val="24"/>
          <w:szCs w:val="24"/>
        </w:rPr>
      </w:pPr>
      <w:r>
        <w:rPr>
          <w:rFonts w:ascii="宋体" w:hAnsi="宋体" w:cs="宋体" w:hint="eastAsia"/>
          <w:b/>
          <w:sz w:val="24"/>
          <w:szCs w:val="24"/>
        </w:rPr>
        <w:t>六、协议条款</w:t>
      </w:r>
    </w:p>
    <w:p w:rsidR="00F414BC" w:rsidRDefault="00F414BC">
      <w:pPr>
        <w:spacing w:line="360" w:lineRule="auto"/>
        <w:ind w:firstLine="645"/>
        <w:rPr>
          <w:rFonts w:ascii="宋体" w:hAnsi="宋体" w:cs="宋体"/>
          <w:b/>
          <w:sz w:val="24"/>
          <w:szCs w:val="24"/>
        </w:rPr>
      </w:pPr>
      <w:r>
        <w:rPr>
          <w:rFonts w:ascii="宋体" w:hAnsi="宋体" w:cs="宋体" w:hint="eastAsia"/>
          <w:b/>
          <w:sz w:val="24"/>
          <w:szCs w:val="24"/>
        </w:rPr>
        <w:t>第十二条</w:t>
      </w:r>
      <w:r>
        <w:rPr>
          <w:rFonts w:ascii="宋体" w:hAnsi="宋体" w:cs="宋体" w:hint="eastAsia"/>
          <w:b/>
          <w:sz w:val="24"/>
          <w:szCs w:val="24"/>
        </w:rPr>
        <w:t xml:space="preserve">  </w:t>
      </w:r>
      <w:r>
        <w:rPr>
          <w:rFonts w:ascii="宋体" w:hAnsi="宋体" w:cs="宋体" w:hint="eastAsia"/>
          <w:b/>
          <w:sz w:val="24"/>
          <w:szCs w:val="24"/>
        </w:rPr>
        <w:t>旅游者与组团社资料</w:t>
      </w:r>
    </w:p>
    <w:p w:rsidR="00F414BC" w:rsidRDefault="00F414BC">
      <w:pPr>
        <w:spacing w:line="360" w:lineRule="auto"/>
        <w:ind w:firstLine="645"/>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、甲方（旅游者）：</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rPr>
        <w:t>等</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rPr>
        <w:t>人（名单可附页，</w:t>
      </w:r>
      <w:r>
        <w:rPr>
          <w:rFonts w:ascii="宋体" w:hAnsi="宋体" w:cs="宋体" w:hint="eastAsia"/>
          <w:sz w:val="24"/>
          <w:szCs w:val="24"/>
        </w:rPr>
        <w:lastRenderedPageBreak/>
        <w:t>需双方签字盖章确认）；</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、乙方（组团社）：组团社</w:t>
      </w:r>
      <w:r>
        <w:rPr>
          <w:rFonts w:ascii="宋体" w:hAnsi="宋体" w:cs="宋体" w:hint="eastAsia"/>
          <w:kern w:val="0"/>
          <w:sz w:val="24"/>
          <w:szCs w:val="24"/>
        </w:rPr>
        <w:t>名称</w:t>
      </w:r>
      <w:r>
        <w:rPr>
          <w:rFonts w:ascii="宋体" w:hAnsi="宋体" w:cs="宋体" w:hint="eastAsia"/>
          <w:kern w:val="0"/>
          <w:sz w:val="24"/>
          <w:szCs w:val="24"/>
          <w:u w:val="single"/>
        </w:rPr>
        <w:t xml:space="preserve">                </w:t>
      </w:r>
      <w:r>
        <w:rPr>
          <w:rFonts w:ascii="宋体" w:hAnsi="宋体" w:cs="宋体" w:hint="eastAsia"/>
          <w:kern w:val="0"/>
          <w:sz w:val="24"/>
          <w:szCs w:val="24"/>
        </w:rPr>
        <w:t>，经营范围</w:t>
      </w:r>
      <w:r>
        <w:rPr>
          <w:rFonts w:ascii="宋体" w:hAnsi="宋体" w:cs="宋体" w:hint="eastAsia"/>
          <w:kern w:val="0"/>
          <w:sz w:val="24"/>
          <w:szCs w:val="24"/>
          <w:u w:val="single"/>
        </w:rPr>
        <w:t xml:space="preserve">       </w:t>
      </w:r>
      <w:r>
        <w:rPr>
          <w:rFonts w:ascii="宋体" w:hAnsi="宋体" w:cs="宋体" w:hint="eastAsia"/>
          <w:kern w:val="0"/>
          <w:sz w:val="24"/>
          <w:szCs w:val="24"/>
        </w:rPr>
        <w:t>，业务经营许可证编号</w:t>
      </w:r>
      <w:r>
        <w:rPr>
          <w:rFonts w:ascii="宋体" w:hAnsi="宋体" w:cs="宋体" w:hint="eastAsia"/>
          <w:kern w:val="0"/>
          <w:sz w:val="24"/>
          <w:szCs w:val="24"/>
          <w:u w:val="single"/>
        </w:rPr>
        <w:t xml:space="preserve">            </w:t>
      </w:r>
      <w:r>
        <w:rPr>
          <w:rFonts w:ascii="宋体" w:hAnsi="宋体" w:cs="宋体" w:hint="eastAsia"/>
          <w:kern w:val="0"/>
          <w:sz w:val="24"/>
          <w:szCs w:val="24"/>
        </w:rPr>
        <w:t>，地址</w:t>
      </w:r>
      <w:r>
        <w:rPr>
          <w:rFonts w:ascii="宋体" w:hAnsi="宋体" w:cs="宋体" w:hint="eastAsia"/>
          <w:kern w:val="0"/>
          <w:sz w:val="24"/>
          <w:szCs w:val="24"/>
          <w:u w:val="single"/>
        </w:rPr>
        <w:t xml:space="preserve">                        </w:t>
      </w:r>
      <w:r>
        <w:rPr>
          <w:rFonts w:ascii="宋体" w:hAnsi="宋体" w:cs="宋体" w:hint="eastAsia"/>
          <w:kern w:val="0"/>
          <w:sz w:val="24"/>
          <w:szCs w:val="24"/>
        </w:rPr>
        <w:t>，联系人</w:t>
      </w:r>
      <w:r>
        <w:rPr>
          <w:rFonts w:ascii="宋体" w:hAnsi="宋体" w:cs="宋体" w:hint="eastAsia"/>
          <w:kern w:val="0"/>
          <w:sz w:val="24"/>
          <w:szCs w:val="24"/>
          <w:u w:val="single"/>
        </w:rPr>
        <w:t xml:space="preserve">       </w:t>
      </w:r>
      <w:r>
        <w:rPr>
          <w:rFonts w:ascii="宋体" w:hAnsi="宋体" w:cs="宋体" w:hint="eastAsia"/>
          <w:kern w:val="0"/>
          <w:sz w:val="24"/>
          <w:szCs w:val="24"/>
        </w:rPr>
        <w:t>，固定电话</w:t>
      </w:r>
      <w:r>
        <w:rPr>
          <w:rFonts w:ascii="宋体" w:hAnsi="宋体" w:cs="宋体" w:hint="eastAsia"/>
          <w:kern w:val="0"/>
          <w:sz w:val="24"/>
          <w:szCs w:val="24"/>
          <w:u w:val="single"/>
        </w:rPr>
        <w:t xml:space="preserve">           </w:t>
      </w:r>
      <w:r>
        <w:rPr>
          <w:rFonts w:ascii="宋体" w:hAnsi="宋体" w:cs="宋体" w:hint="eastAsia"/>
          <w:kern w:val="0"/>
          <w:sz w:val="24"/>
          <w:szCs w:val="24"/>
        </w:rPr>
        <w:t>，手机</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sz w:val="24"/>
          <w:szCs w:val="24"/>
        </w:rPr>
        <w:t>地接社</w:t>
      </w:r>
      <w:r>
        <w:rPr>
          <w:rFonts w:ascii="宋体" w:hAnsi="宋体" w:cs="宋体" w:hint="eastAsia"/>
          <w:color w:val="000000"/>
          <w:kern w:val="0"/>
          <w:sz w:val="24"/>
          <w:szCs w:val="24"/>
        </w:rPr>
        <w:t>名称</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，地址</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，联系人</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，联系电话</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，手机</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第十三条</w:t>
      </w:r>
      <w:r>
        <w:rPr>
          <w:rFonts w:ascii="宋体" w:hAnsi="宋体" w:cs="宋体" w:hint="eastAsia"/>
          <w:b/>
          <w:kern w:val="0"/>
          <w:sz w:val="24"/>
          <w:szCs w:val="24"/>
        </w:rPr>
        <w:t xml:space="preserve">  </w:t>
      </w:r>
      <w:r>
        <w:rPr>
          <w:rFonts w:ascii="宋体" w:hAnsi="宋体" w:cs="宋体" w:hint="eastAsia"/>
          <w:b/>
          <w:kern w:val="0"/>
          <w:sz w:val="24"/>
          <w:szCs w:val="24"/>
        </w:rPr>
        <w:t>旅游内容与标准</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、出发时间：</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w:t>
      </w:r>
      <w:r>
        <w:rPr>
          <w:rFonts w:ascii="宋体" w:hAnsi="宋体" w:cs="宋体" w:hint="eastAsia"/>
          <w:kern w:val="0"/>
          <w:sz w:val="24"/>
          <w:szCs w:val="24"/>
          <w:u w:val="single"/>
        </w:rPr>
        <w:t xml:space="preserve">  </w:t>
      </w:r>
      <w:r>
        <w:rPr>
          <w:rFonts w:ascii="宋体" w:hAnsi="宋体" w:cs="宋体" w:hint="eastAsia"/>
          <w:kern w:val="0"/>
          <w:sz w:val="24"/>
          <w:szCs w:val="24"/>
        </w:rPr>
        <w:t>时</w:t>
      </w:r>
      <w:r>
        <w:rPr>
          <w:rFonts w:ascii="宋体" w:hAnsi="宋体" w:cs="宋体" w:hint="eastAsia"/>
          <w:kern w:val="0"/>
          <w:sz w:val="24"/>
          <w:szCs w:val="24"/>
          <w:u w:val="single"/>
        </w:rPr>
        <w:t xml:space="preserve">  </w:t>
      </w:r>
      <w:r>
        <w:rPr>
          <w:rFonts w:ascii="宋体" w:hAnsi="宋体" w:cs="宋体" w:hint="eastAsia"/>
          <w:kern w:val="0"/>
          <w:sz w:val="24"/>
          <w:szCs w:val="24"/>
        </w:rPr>
        <w:t>分，集合地点：</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，请于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p>
    <w:p w:rsidR="00F414BC" w:rsidRDefault="00F414BC" w:rsidP="00B14145">
      <w:pPr>
        <w:spacing w:line="360" w:lineRule="auto"/>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日</w:t>
      </w:r>
      <w:r>
        <w:rPr>
          <w:rFonts w:ascii="宋体" w:hAnsi="宋体" w:cs="宋体" w:hint="eastAsia"/>
          <w:kern w:val="0"/>
          <w:sz w:val="24"/>
          <w:szCs w:val="24"/>
          <w:u w:val="single"/>
        </w:rPr>
        <w:t xml:space="preserve">  </w:t>
      </w:r>
      <w:r>
        <w:rPr>
          <w:rFonts w:ascii="宋体" w:hAnsi="宋体" w:cs="宋体" w:hint="eastAsia"/>
          <w:kern w:val="0"/>
          <w:sz w:val="24"/>
          <w:szCs w:val="24"/>
        </w:rPr>
        <w:t>时</w:t>
      </w:r>
      <w:r>
        <w:rPr>
          <w:rFonts w:ascii="宋体" w:hAnsi="宋体" w:cs="宋体" w:hint="eastAsia"/>
          <w:kern w:val="0"/>
          <w:sz w:val="24"/>
          <w:szCs w:val="24"/>
          <w:u w:val="single"/>
        </w:rPr>
        <w:t xml:space="preserve">  </w:t>
      </w:r>
      <w:r>
        <w:rPr>
          <w:rFonts w:ascii="宋体" w:hAnsi="宋体" w:cs="宋体" w:hint="eastAsia"/>
          <w:kern w:val="0"/>
          <w:sz w:val="24"/>
          <w:szCs w:val="24"/>
        </w:rPr>
        <w:t>分前抵达集合地点。</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、返回时间：</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日，返回地点：</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、旅游行程共计</w:t>
      </w:r>
      <w:r>
        <w:rPr>
          <w:rFonts w:ascii="宋体" w:hAnsi="宋体" w:cs="宋体" w:hint="eastAsia"/>
          <w:kern w:val="0"/>
          <w:sz w:val="24"/>
          <w:szCs w:val="24"/>
          <w:u w:val="single"/>
        </w:rPr>
        <w:t xml:space="preserve">  </w:t>
      </w:r>
      <w:r>
        <w:rPr>
          <w:rFonts w:ascii="宋体" w:hAnsi="宋体" w:cs="宋体" w:hint="eastAsia"/>
          <w:kern w:val="0"/>
          <w:sz w:val="24"/>
          <w:szCs w:val="24"/>
        </w:rPr>
        <w:t>晚</w:t>
      </w:r>
      <w:r>
        <w:rPr>
          <w:rFonts w:ascii="宋体" w:hAnsi="宋体" w:cs="宋体" w:hint="eastAsia"/>
          <w:kern w:val="0"/>
          <w:sz w:val="24"/>
          <w:szCs w:val="24"/>
          <w:u w:val="single"/>
        </w:rPr>
        <w:t xml:space="preserve">  </w:t>
      </w:r>
      <w:r>
        <w:rPr>
          <w:rFonts w:ascii="宋体" w:hAnsi="宋体" w:cs="宋体" w:hint="eastAsia"/>
          <w:kern w:val="0"/>
          <w:sz w:val="24"/>
          <w:szCs w:val="24"/>
        </w:rPr>
        <w:t>天（飞机、车、船等在途时间包括在行程天数内）</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、往返大交通：</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、地接车辆：</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、旅游途径地、目的地和统一安排游览项目的具体内容及时间；住宿标准、酒店名称；旅游者自由活动的时间、次数；购物次数、停留时间及购物场所名称。详见《计划书》。</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、旅游者须另付费的游览项目及价格：详见《自费项目计划书》。</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、用餐次数：正餐</w:t>
      </w:r>
      <w:r>
        <w:rPr>
          <w:rFonts w:ascii="宋体" w:hAnsi="宋体" w:cs="宋体" w:hint="eastAsia"/>
          <w:kern w:val="0"/>
          <w:sz w:val="24"/>
          <w:szCs w:val="24"/>
          <w:u w:val="single"/>
        </w:rPr>
        <w:t xml:space="preserve">   </w:t>
      </w:r>
      <w:r>
        <w:rPr>
          <w:rFonts w:ascii="宋体" w:hAnsi="宋体" w:cs="宋体" w:hint="eastAsia"/>
          <w:kern w:val="0"/>
          <w:sz w:val="24"/>
          <w:szCs w:val="24"/>
        </w:rPr>
        <w:t>次，早餐</w:t>
      </w:r>
      <w:r>
        <w:rPr>
          <w:rFonts w:ascii="宋体" w:hAnsi="宋体" w:cs="宋体" w:hint="eastAsia"/>
          <w:kern w:val="0"/>
          <w:sz w:val="24"/>
          <w:szCs w:val="24"/>
          <w:u w:val="single"/>
        </w:rPr>
        <w:t xml:space="preserve">   </w:t>
      </w:r>
      <w:r>
        <w:rPr>
          <w:rFonts w:ascii="宋体" w:hAnsi="宋体" w:cs="宋体" w:hint="eastAsia"/>
          <w:kern w:val="0"/>
          <w:sz w:val="24"/>
          <w:szCs w:val="24"/>
        </w:rPr>
        <w:t>次；标准</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rPr>
        <w:t>、旅游费：成人应交旅游费</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人，儿童费用</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人，旅游费共计</w:t>
      </w:r>
      <w:r>
        <w:rPr>
          <w:rFonts w:ascii="宋体" w:hAnsi="宋体" w:cs="宋体" w:hint="eastAsia"/>
          <w:kern w:val="0"/>
          <w:sz w:val="24"/>
          <w:szCs w:val="24"/>
          <w:u w:val="single"/>
        </w:rPr>
        <w:t xml:space="preserve">      </w:t>
      </w:r>
      <w:r>
        <w:rPr>
          <w:rFonts w:ascii="宋体" w:hAnsi="宋体" w:cs="宋体" w:hint="eastAsia"/>
          <w:kern w:val="0"/>
          <w:sz w:val="24"/>
          <w:szCs w:val="24"/>
        </w:rPr>
        <w:t>元；未按成人标准交纳旅游费的儿童，旅行社不提供</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lastRenderedPageBreak/>
        <w:t>10</w:t>
      </w:r>
      <w:r>
        <w:rPr>
          <w:rFonts w:ascii="宋体" w:hAnsi="宋体" w:cs="宋体" w:hint="eastAsia"/>
          <w:kern w:val="0"/>
          <w:sz w:val="24"/>
          <w:szCs w:val="24"/>
        </w:rPr>
        <w:t>、付款方式及时间：甲方在报名时应缴订金</w:t>
      </w:r>
      <w:r>
        <w:rPr>
          <w:rFonts w:ascii="宋体" w:hAnsi="宋体" w:cs="宋体" w:hint="eastAsia"/>
          <w:kern w:val="0"/>
          <w:sz w:val="24"/>
          <w:szCs w:val="24"/>
          <w:u w:val="single"/>
        </w:rPr>
        <w:t xml:space="preserve">     </w:t>
      </w:r>
      <w:r>
        <w:rPr>
          <w:rFonts w:ascii="宋体" w:hAnsi="宋体" w:cs="宋体" w:hint="eastAsia"/>
          <w:kern w:val="0"/>
          <w:sz w:val="24"/>
          <w:szCs w:val="24"/>
        </w:rPr>
        <w:t>元，余款于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日一次性付清。</w:t>
      </w:r>
    </w:p>
    <w:p w:rsidR="00F414BC" w:rsidRDefault="00F414BC">
      <w:pPr>
        <w:spacing w:line="360" w:lineRule="auto"/>
        <w:ind w:firstLineChars="200" w:firstLine="480"/>
        <w:rPr>
          <w:rFonts w:ascii="宋体" w:hAnsi="宋体" w:cs="宋体"/>
          <w:kern w:val="0"/>
          <w:sz w:val="24"/>
          <w:szCs w:val="24"/>
          <w:u w:val="single"/>
        </w:rPr>
      </w:pPr>
      <w:r>
        <w:rPr>
          <w:rFonts w:ascii="宋体" w:hAnsi="宋体" w:cs="宋体" w:hint="eastAsia"/>
          <w:kern w:val="0"/>
          <w:sz w:val="24"/>
          <w:szCs w:val="24"/>
        </w:rPr>
        <w:t>11</w:t>
      </w:r>
      <w:r>
        <w:rPr>
          <w:rFonts w:ascii="宋体" w:hAnsi="宋体" w:cs="宋体" w:hint="eastAsia"/>
          <w:kern w:val="0"/>
          <w:sz w:val="24"/>
          <w:szCs w:val="24"/>
        </w:rPr>
        <w:t>、导游服务：提供全陪服务□</w:t>
      </w:r>
      <w:r>
        <w:rPr>
          <w:rFonts w:ascii="宋体" w:hAnsi="宋体" w:cs="宋体" w:hint="eastAsia"/>
          <w:kern w:val="0"/>
          <w:sz w:val="24"/>
          <w:szCs w:val="24"/>
        </w:rPr>
        <w:t>/</w:t>
      </w:r>
      <w:r>
        <w:rPr>
          <w:rFonts w:ascii="宋体" w:hAnsi="宋体" w:cs="宋体" w:hint="eastAsia"/>
          <w:kern w:val="0"/>
          <w:sz w:val="24"/>
          <w:szCs w:val="24"/>
        </w:rPr>
        <w:t>地</w:t>
      </w:r>
      <w:proofErr w:type="gramStart"/>
      <w:r>
        <w:rPr>
          <w:rFonts w:ascii="宋体" w:hAnsi="宋体" w:cs="宋体" w:hint="eastAsia"/>
          <w:kern w:val="0"/>
          <w:sz w:val="24"/>
          <w:szCs w:val="24"/>
        </w:rPr>
        <w:t>陪服务</w:t>
      </w:r>
      <w:proofErr w:type="gramEnd"/>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第十四条</w:t>
      </w:r>
      <w:r>
        <w:rPr>
          <w:rFonts w:ascii="宋体" w:hAnsi="宋体" w:cs="宋体" w:hint="eastAsia"/>
          <w:b/>
          <w:kern w:val="0"/>
          <w:sz w:val="24"/>
          <w:szCs w:val="24"/>
        </w:rPr>
        <w:t xml:space="preserve">  </w:t>
      </w:r>
      <w:r>
        <w:rPr>
          <w:rFonts w:ascii="宋体" w:hAnsi="宋体" w:cs="宋体" w:hint="eastAsia"/>
          <w:b/>
          <w:kern w:val="0"/>
          <w:sz w:val="24"/>
          <w:szCs w:val="24"/>
        </w:rPr>
        <w:t>不能成团的约定</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、如报名参团的人数不足</w:t>
      </w:r>
      <w:r>
        <w:rPr>
          <w:rFonts w:ascii="宋体" w:hAnsi="宋体" w:cs="宋体" w:hint="eastAsia"/>
          <w:kern w:val="0"/>
          <w:sz w:val="24"/>
          <w:szCs w:val="24"/>
          <w:u w:val="single"/>
        </w:rPr>
        <w:t xml:space="preserve">    </w:t>
      </w:r>
      <w:r>
        <w:rPr>
          <w:rFonts w:ascii="宋体" w:hAnsi="宋体" w:cs="宋体" w:hint="eastAsia"/>
          <w:kern w:val="0"/>
          <w:sz w:val="24"/>
          <w:szCs w:val="24"/>
        </w:rPr>
        <w:t>人不能成团，乙方应于约定出发日</w:t>
      </w:r>
      <w:r>
        <w:rPr>
          <w:rFonts w:ascii="宋体" w:hAnsi="宋体" w:cs="宋体" w:hint="eastAsia"/>
          <w:kern w:val="0"/>
          <w:sz w:val="24"/>
          <w:szCs w:val="24"/>
          <w:u w:val="single"/>
        </w:rPr>
        <w:t xml:space="preserve">    </w:t>
      </w:r>
      <w:r>
        <w:rPr>
          <w:rFonts w:ascii="宋体" w:hAnsi="宋体" w:cs="宋体" w:hint="eastAsia"/>
          <w:kern w:val="0"/>
          <w:sz w:val="24"/>
          <w:szCs w:val="24"/>
        </w:rPr>
        <w:t>日前通知到甲方，并按以下方式解决：</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不同意）组团社在</w:t>
      </w:r>
      <w:r>
        <w:rPr>
          <w:rFonts w:ascii="宋体" w:hAnsi="宋体" w:cs="宋体" w:hint="eastAsia"/>
          <w:kern w:val="0"/>
          <w:sz w:val="24"/>
          <w:szCs w:val="24"/>
          <w:u w:val="single"/>
        </w:rPr>
        <w:t xml:space="preserve">    </w:t>
      </w:r>
      <w:r>
        <w:rPr>
          <w:rFonts w:ascii="宋体" w:hAnsi="宋体" w:cs="宋体" w:hint="eastAsia"/>
          <w:kern w:val="0"/>
          <w:sz w:val="24"/>
          <w:szCs w:val="24"/>
        </w:rPr>
        <w:t>日之内延期出团。</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不同意）转</w:t>
      </w:r>
      <w:r>
        <w:rPr>
          <w:rFonts w:ascii="宋体" w:hAnsi="宋体" w:cs="宋体" w:hint="eastAsia"/>
          <w:kern w:val="0"/>
          <w:sz w:val="24"/>
          <w:szCs w:val="24"/>
          <w:u w:val="single"/>
        </w:rPr>
        <w:t xml:space="preserve">         </w:t>
      </w:r>
      <w:r>
        <w:rPr>
          <w:rFonts w:ascii="宋体" w:hAnsi="宋体" w:cs="宋体" w:hint="eastAsia"/>
          <w:kern w:val="0"/>
          <w:sz w:val="24"/>
          <w:szCs w:val="24"/>
        </w:rPr>
        <w:t>旅行社出团；若同意转团，乙方须应与接受委托的旅行社签订委托协议，确定接待旅游者的各项服务安排及其标准，约定双方的权利、义务。</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不同意）改为散客团，费用如有增减，由乙方退回或由甲方补足。</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、甲方如均不同意按前</w:t>
      </w:r>
      <w:r>
        <w:rPr>
          <w:rFonts w:ascii="宋体" w:hAnsi="宋体" w:cs="宋体" w:hint="eastAsia"/>
          <w:kern w:val="0"/>
          <w:sz w:val="24"/>
          <w:szCs w:val="24"/>
        </w:rPr>
        <w:t>3</w:t>
      </w:r>
      <w:r>
        <w:rPr>
          <w:rFonts w:ascii="宋体" w:hAnsi="宋体" w:cs="宋体" w:hint="eastAsia"/>
          <w:kern w:val="0"/>
          <w:sz w:val="24"/>
          <w:szCs w:val="24"/>
        </w:rPr>
        <w:t>项约定方式解决的，自乙方通知日起本合同解除，乙方退还甲方全部团款，并承担由此给甲方造成的损失。因乙方原因不能按前</w:t>
      </w:r>
      <w:r>
        <w:rPr>
          <w:rFonts w:ascii="宋体" w:hAnsi="宋体" w:cs="宋体" w:hint="eastAsia"/>
          <w:kern w:val="0"/>
          <w:sz w:val="24"/>
          <w:szCs w:val="24"/>
        </w:rPr>
        <w:t>3</w:t>
      </w:r>
      <w:r>
        <w:rPr>
          <w:rFonts w:ascii="宋体" w:hAnsi="宋体" w:cs="宋体" w:hint="eastAsia"/>
          <w:kern w:val="0"/>
          <w:sz w:val="24"/>
          <w:szCs w:val="24"/>
        </w:rPr>
        <w:t>项方式解决的，视为变更合同协商不成，乙方退还甲方全部团款，并按本合同第十五条第</w:t>
      </w:r>
      <w:r>
        <w:rPr>
          <w:rFonts w:ascii="宋体" w:hAnsi="宋体" w:cs="宋体" w:hint="eastAsia"/>
          <w:kern w:val="0"/>
          <w:sz w:val="24"/>
          <w:szCs w:val="24"/>
        </w:rPr>
        <w:t>1</w:t>
      </w:r>
      <w:r>
        <w:rPr>
          <w:rFonts w:ascii="宋体" w:hAnsi="宋体" w:cs="宋体" w:hint="eastAsia"/>
          <w:kern w:val="0"/>
          <w:sz w:val="24"/>
          <w:szCs w:val="24"/>
        </w:rPr>
        <w:t>项约定承担违约责任。</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第十五条</w:t>
      </w:r>
      <w:r>
        <w:rPr>
          <w:rFonts w:ascii="宋体" w:hAnsi="宋体" w:cs="宋体" w:hint="eastAsia"/>
          <w:b/>
          <w:kern w:val="0"/>
          <w:sz w:val="24"/>
          <w:szCs w:val="24"/>
        </w:rPr>
        <w:t xml:space="preserve">  </w:t>
      </w:r>
      <w:r>
        <w:rPr>
          <w:rFonts w:ascii="宋体" w:hAnsi="宋体" w:cs="宋体" w:hint="eastAsia"/>
          <w:b/>
          <w:kern w:val="0"/>
          <w:sz w:val="24"/>
          <w:szCs w:val="24"/>
        </w:rPr>
        <w:t>解除合同的约定</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kern w:val="0"/>
          <w:sz w:val="24"/>
          <w:szCs w:val="24"/>
        </w:rPr>
        <w:t>1</w:t>
      </w:r>
      <w:r>
        <w:rPr>
          <w:rFonts w:ascii="宋体" w:hAnsi="宋体" w:cs="宋体" w:hint="eastAsia"/>
          <w:kern w:val="0"/>
          <w:sz w:val="24"/>
          <w:szCs w:val="24"/>
        </w:rPr>
        <w:t>、甲、乙双方</w:t>
      </w:r>
      <w:r>
        <w:rPr>
          <w:rFonts w:ascii="宋体" w:hAnsi="宋体" w:cs="宋体" w:hint="eastAsia"/>
          <w:sz w:val="24"/>
          <w:szCs w:val="24"/>
        </w:rPr>
        <w:t>可以在旅游活动开始前通知对方解除本合同，但须承担守约方为办理本次旅游支出的必要费用，并按如下标准支付违约金：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）在出发日前</w:t>
      </w:r>
      <w:r>
        <w:rPr>
          <w:rFonts w:ascii="宋体" w:hAnsi="宋体" w:cs="宋体" w:hint="eastAsia"/>
          <w:kern w:val="0"/>
          <w:sz w:val="24"/>
          <w:szCs w:val="24"/>
        </w:rPr>
        <w:t>7</w:t>
      </w:r>
      <w:r>
        <w:rPr>
          <w:rFonts w:ascii="宋体" w:hAnsi="宋体" w:cs="宋体" w:hint="eastAsia"/>
          <w:kern w:val="0"/>
          <w:sz w:val="24"/>
          <w:szCs w:val="24"/>
        </w:rPr>
        <w:t>天（不含当天，下同）之前解除合同的，应赔偿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）在出发日前</w:t>
      </w:r>
      <w:r>
        <w:rPr>
          <w:rFonts w:ascii="宋体" w:hAnsi="宋体" w:cs="宋体" w:hint="eastAsia"/>
          <w:kern w:val="0"/>
          <w:sz w:val="24"/>
          <w:szCs w:val="24"/>
        </w:rPr>
        <w:t>6</w:t>
      </w:r>
      <w:r>
        <w:rPr>
          <w:rFonts w:ascii="宋体" w:hAnsi="宋体" w:cs="宋体" w:hint="eastAsia"/>
          <w:kern w:val="0"/>
          <w:sz w:val="24"/>
          <w:szCs w:val="24"/>
        </w:rPr>
        <w:t>至</w:t>
      </w:r>
      <w:r>
        <w:rPr>
          <w:rFonts w:ascii="宋体" w:hAnsi="宋体" w:cs="宋体" w:hint="eastAsia"/>
          <w:kern w:val="0"/>
          <w:sz w:val="24"/>
          <w:szCs w:val="24"/>
        </w:rPr>
        <w:t>4</w:t>
      </w:r>
      <w:r>
        <w:rPr>
          <w:rFonts w:ascii="宋体" w:hAnsi="宋体" w:cs="宋体" w:hint="eastAsia"/>
          <w:kern w:val="0"/>
          <w:sz w:val="24"/>
          <w:szCs w:val="24"/>
        </w:rPr>
        <w:t>天解除合同的，应赔偿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w:t>
      </w:r>
      <w:r>
        <w:rPr>
          <w:rFonts w:ascii="宋体" w:hAnsi="宋体" w:cs="宋体" w:hint="eastAsia"/>
          <w:kern w:val="0"/>
          <w:sz w:val="24"/>
          <w:szCs w:val="24"/>
        </w:rPr>
        <w:lastRenderedPageBreak/>
        <w:t>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）在出发日前</w:t>
      </w:r>
      <w:r>
        <w:rPr>
          <w:rFonts w:ascii="宋体" w:hAnsi="宋体" w:cs="宋体" w:hint="eastAsia"/>
          <w:kern w:val="0"/>
          <w:sz w:val="24"/>
          <w:szCs w:val="24"/>
        </w:rPr>
        <w:t>3</w:t>
      </w:r>
      <w:r>
        <w:rPr>
          <w:rFonts w:ascii="宋体" w:hAnsi="宋体" w:cs="宋体" w:hint="eastAsia"/>
          <w:kern w:val="0"/>
          <w:sz w:val="24"/>
          <w:szCs w:val="24"/>
        </w:rPr>
        <w:t>至</w:t>
      </w:r>
      <w:r>
        <w:rPr>
          <w:rFonts w:ascii="宋体" w:hAnsi="宋体" w:cs="宋体" w:hint="eastAsia"/>
          <w:kern w:val="0"/>
          <w:sz w:val="24"/>
          <w:szCs w:val="24"/>
        </w:rPr>
        <w:t>2</w:t>
      </w:r>
      <w:r>
        <w:rPr>
          <w:rFonts w:ascii="宋体" w:hAnsi="宋体" w:cs="宋体" w:hint="eastAsia"/>
          <w:kern w:val="0"/>
          <w:sz w:val="24"/>
          <w:szCs w:val="24"/>
        </w:rPr>
        <w:t>天解除合同的，应赔偿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r>
        <w:rPr>
          <w:rFonts w:ascii="宋体" w:hAnsi="宋体" w:cs="宋体" w:hint="eastAsia"/>
          <w:kern w:val="0"/>
          <w:sz w:val="24"/>
          <w:szCs w:val="24"/>
        </w:rPr>
        <w:t xml:space="preserve"> </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）在出发日前</w:t>
      </w:r>
      <w:r>
        <w:rPr>
          <w:rFonts w:ascii="宋体" w:hAnsi="宋体" w:cs="宋体" w:hint="eastAsia"/>
          <w:kern w:val="0"/>
          <w:sz w:val="24"/>
          <w:szCs w:val="24"/>
        </w:rPr>
        <w:t>1</w:t>
      </w:r>
      <w:r>
        <w:rPr>
          <w:rFonts w:ascii="宋体" w:hAnsi="宋体" w:cs="宋体" w:hint="eastAsia"/>
          <w:kern w:val="0"/>
          <w:sz w:val="24"/>
          <w:szCs w:val="24"/>
        </w:rPr>
        <w:t>天解除合同的，应赔偿守约</w:t>
      </w:r>
      <w:proofErr w:type="gramStart"/>
      <w:r>
        <w:rPr>
          <w:rFonts w:ascii="宋体" w:hAnsi="宋体" w:cs="宋体" w:hint="eastAsia"/>
          <w:kern w:val="0"/>
          <w:sz w:val="24"/>
          <w:szCs w:val="24"/>
        </w:rPr>
        <w:t>方合同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）在出发当天解除合同的，应赔偿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、甲方未在约定时间缴</w:t>
      </w:r>
      <w:proofErr w:type="gramStart"/>
      <w:r>
        <w:rPr>
          <w:rFonts w:ascii="宋体" w:hAnsi="宋体" w:cs="宋体" w:hint="eastAsia"/>
          <w:kern w:val="0"/>
          <w:sz w:val="24"/>
          <w:szCs w:val="24"/>
        </w:rPr>
        <w:t>齐旅游</w:t>
      </w:r>
      <w:proofErr w:type="gramEnd"/>
      <w:r>
        <w:rPr>
          <w:rFonts w:ascii="宋体" w:hAnsi="宋体" w:cs="宋体" w:hint="eastAsia"/>
          <w:kern w:val="0"/>
          <w:sz w:val="24"/>
          <w:szCs w:val="24"/>
        </w:rPr>
        <w:t>费的，经催告后仍未按照约定时间缴</w:t>
      </w:r>
      <w:proofErr w:type="gramStart"/>
      <w:r>
        <w:rPr>
          <w:rFonts w:ascii="宋体" w:hAnsi="宋体" w:cs="宋体" w:hint="eastAsia"/>
          <w:kern w:val="0"/>
          <w:sz w:val="24"/>
          <w:szCs w:val="24"/>
        </w:rPr>
        <w:t>齐旅</w:t>
      </w:r>
      <w:proofErr w:type="gramEnd"/>
      <w:r>
        <w:rPr>
          <w:rFonts w:ascii="宋体" w:hAnsi="宋体" w:cs="宋体" w:hint="eastAsia"/>
          <w:kern w:val="0"/>
          <w:sz w:val="24"/>
          <w:szCs w:val="24"/>
        </w:rPr>
        <w:t>游费的，视为单方解除合同。</w:t>
      </w:r>
    </w:p>
    <w:p w:rsidR="00F414BC" w:rsidRDefault="00F414BC">
      <w:pPr>
        <w:spacing w:line="360" w:lineRule="auto"/>
        <w:ind w:firstLineChars="200" w:firstLine="480"/>
        <w:rPr>
          <w:rFonts w:ascii="宋体" w:hAnsi="宋体" w:cs="宋体"/>
          <w:sz w:val="24"/>
          <w:szCs w:val="24"/>
        </w:rPr>
      </w:pPr>
      <w:r>
        <w:rPr>
          <w:rFonts w:ascii="宋体" w:hAnsi="宋体" w:cs="宋体" w:hint="eastAsia"/>
          <w:kern w:val="0"/>
          <w:sz w:val="24"/>
          <w:szCs w:val="24"/>
        </w:rPr>
        <w:t>3</w:t>
      </w:r>
      <w:r>
        <w:rPr>
          <w:rFonts w:ascii="宋体" w:hAnsi="宋体" w:cs="宋体" w:hint="eastAsia"/>
          <w:kern w:val="0"/>
          <w:sz w:val="24"/>
          <w:szCs w:val="24"/>
        </w:rPr>
        <w:t>、甲方未按照合同约定出发时间抵达集合点的，</w:t>
      </w:r>
      <w:r>
        <w:rPr>
          <w:rFonts w:ascii="宋体" w:hAnsi="宋体" w:cs="宋体" w:hint="eastAsia"/>
          <w:sz w:val="24"/>
          <w:szCs w:val="24"/>
        </w:rPr>
        <w:t>也未能在出发中途加入旅游团的，</w:t>
      </w:r>
      <w:r>
        <w:rPr>
          <w:rFonts w:ascii="宋体" w:hAnsi="宋体" w:cs="宋体" w:hint="eastAsia"/>
          <w:kern w:val="0"/>
          <w:sz w:val="24"/>
          <w:szCs w:val="24"/>
        </w:rPr>
        <w:t>经催告后仍未按照催告通知时间抵达集合地点或</w:t>
      </w:r>
      <w:r>
        <w:rPr>
          <w:rFonts w:ascii="宋体" w:hAnsi="宋体" w:cs="宋体" w:hint="eastAsia"/>
          <w:sz w:val="24"/>
          <w:szCs w:val="24"/>
        </w:rPr>
        <w:t>中途加入旅游团</w:t>
      </w:r>
      <w:r>
        <w:rPr>
          <w:rFonts w:ascii="宋体" w:hAnsi="宋体" w:cs="宋体" w:hint="eastAsia"/>
          <w:kern w:val="0"/>
          <w:sz w:val="24"/>
          <w:szCs w:val="24"/>
        </w:rPr>
        <w:t>的，视为</w:t>
      </w:r>
      <w:r>
        <w:rPr>
          <w:rFonts w:ascii="宋体" w:hAnsi="宋体" w:cs="宋体" w:hint="eastAsia"/>
          <w:sz w:val="24"/>
          <w:szCs w:val="24"/>
        </w:rPr>
        <w:t>旅游者单方解除合同，按照本条第</w:t>
      </w:r>
      <w:r>
        <w:rPr>
          <w:rFonts w:ascii="宋体" w:hAnsi="宋体" w:cs="宋体" w:hint="eastAsia"/>
          <w:sz w:val="24"/>
          <w:szCs w:val="24"/>
        </w:rPr>
        <w:t>1</w:t>
      </w:r>
      <w:r>
        <w:rPr>
          <w:rFonts w:ascii="宋体" w:hAnsi="宋体" w:cs="宋体" w:hint="eastAsia"/>
          <w:sz w:val="24"/>
          <w:szCs w:val="24"/>
        </w:rPr>
        <w:t>项约定处理。</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、甲方在行程</w:t>
      </w:r>
      <w:proofErr w:type="gramStart"/>
      <w:r>
        <w:rPr>
          <w:rFonts w:ascii="宋体" w:hAnsi="宋体" w:cs="宋体" w:hint="eastAsia"/>
          <w:sz w:val="24"/>
          <w:szCs w:val="24"/>
        </w:rPr>
        <w:t>中脱团的</w:t>
      </w:r>
      <w:proofErr w:type="gramEnd"/>
      <w:r>
        <w:rPr>
          <w:rFonts w:ascii="宋体" w:hAnsi="宋体" w:cs="宋体" w:hint="eastAsia"/>
          <w:sz w:val="24"/>
          <w:szCs w:val="24"/>
        </w:rPr>
        <w:t>，组团社可以解除合同。旅游者不得要求组团社退还旅游费用，如给组团</w:t>
      </w:r>
      <w:proofErr w:type="gramStart"/>
      <w:r>
        <w:rPr>
          <w:rFonts w:ascii="宋体" w:hAnsi="宋体" w:cs="宋体" w:hint="eastAsia"/>
          <w:sz w:val="24"/>
          <w:szCs w:val="24"/>
        </w:rPr>
        <w:t>社造成</w:t>
      </w:r>
      <w:proofErr w:type="gramEnd"/>
      <w:r>
        <w:rPr>
          <w:rFonts w:ascii="宋体" w:hAnsi="宋体" w:cs="宋体" w:hint="eastAsia"/>
          <w:sz w:val="24"/>
          <w:szCs w:val="24"/>
        </w:rPr>
        <w:t>经济损失的，应当承担相应赔偿责任。</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sz w:val="24"/>
          <w:szCs w:val="24"/>
        </w:rPr>
        <w:t>5</w:t>
      </w:r>
      <w:r>
        <w:rPr>
          <w:rFonts w:ascii="宋体" w:hAnsi="宋体" w:cs="宋体" w:hint="eastAsia"/>
          <w:sz w:val="24"/>
          <w:szCs w:val="24"/>
        </w:rPr>
        <w:t>、甲方在行程中因自身原因离团的，组团社可以解除合同，退还甲方未发生的费用。</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第十六条</w:t>
      </w:r>
      <w:r>
        <w:rPr>
          <w:rFonts w:ascii="宋体" w:hAnsi="宋体" w:cs="宋体" w:hint="eastAsia"/>
          <w:b/>
          <w:kern w:val="0"/>
          <w:sz w:val="24"/>
          <w:szCs w:val="24"/>
        </w:rPr>
        <w:t xml:space="preserve">  </w:t>
      </w:r>
      <w:r>
        <w:rPr>
          <w:rFonts w:ascii="宋体" w:hAnsi="宋体" w:cs="宋体" w:hint="eastAsia"/>
          <w:b/>
          <w:kern w:val="0"/>
          <w:sz w:val="24"/>
          <w:szCs w:val="24"/>
        </w:rPr>
        <w:t>违约责任</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、乙方非因不可抗力原因造成行程延误，并造成服务项目减少和服务质量降低的，应承担因服务项目减少和服务质量降低给甲方造成损失的费用，支付本合同金额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、旅游行程中，乙方无正当原因弃置甲方的，应退还未完成的旅游项目的费用，承担甲方遭弃置期间支出的必要费用，支付本合同金额的</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、因乙方原因致使甲方不能继续旅游的，乙方应退还甲方旅游费余额，支</w:t>
      </w:r>
      <w:r>
        <w:rPr>
          <w:rFonts w:ascii="宋体" w:hAnsi="宋体" w:cs="宋体" w:hint="eastAsia"/>
          <w:kern w:val="0"/>
          <w:sz w:val="24"/>
          <w:szCs w:val="24"/>
        </w:rPr>
        <w:lastRenderedPageBreak/>
        <w:t>付本合同金额的</w:t>
      </w:r>
      <w:r>
        <w:rPr>
          <w:rFonts w:ascii="宋体" w:hAnsi="宋体" w:cs="宋体" w:hint="eastAsia"/>
          <w:kern w:val="0"/>
          <w:sz w:val="24"/>
          <w:szCs w:val="24"/>
          <w:u w:val="single"/>
        </w:rPr>
        <w:t xml:space="preserve">     </w:t>
      </w:r>
      <w:r>
        <w:rPr>
          <w:rFonts w:ascii="宋体" w:hAnsi="宋体" w:cs="宋体" w:hint="eastAsia"/>
          <w:kern w:val="0"/>
          <w:sz w:val="24"/>
          <w:szCs w:val="24"/>
        </w:rPr>
        <w:t>％的违约金；疾病情况处理依据《旅行社投保旅行社责任保险》等有关规定。</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第十七条</w:t>
      </w:r>
      <w:r>
        <w:rPr>
          <w:rFonts w:ascii="宋体" w:hAnsi="宋体" w:cs="宋体" w:hint="eastAsia"/>
          <w:b/>
          <w:kern w:val="0"/>
          <w:sz w:val="24"/>
          <w:szCs w:val="24"/>
        </w:rPr>
        <w:t xml:space="preserve">  </w:t>
      </w:r>
      <w:r>
        <w:rPr>
          <w:rFonts w:ascii="宋体" w:hAnsi="宋体" w:cs="宋体" w:hint="eastAsia"/>
          <w:b/>
          <w:kern w:val="0"/>
          <w:sz w:val="24"/>
          <w:szCs w:val="24"/>
        </w:rPr>
        <w:t>免责条款</w:t>
      </w:r>
    </w:p>
    <w:p w:rsidR="00F414BC" w:rsidRDefault="00F414BC">
      <w:pPr>
        <w:spacing w:line="360" w:lineRule="auto"/>
        <w:ind w:firstLineChars="196" w:firstLine="470"/>
        <w:rPr>
          <w:rFonts w:ascii="宋体" w:hAnsi="宋体" w:cs="宋体"/>
          <w:kern w:val="0"/>
          <w:sz w:val="24"/>
          <w:szCs w:val="24"/>
        </w:rPr>
      </w:pPr>
      <w:r>
        <w:rPr>
          <w:rFonts w:ascii="宋体" w:hAnsi="宋体" w:cs="宋体" w:hint="eastAsia"/>
          <w:kern w:val="0"/>
          <w:sz w:val="24"/>
          <w:szCs w:val="24"/>
        </w:rPr>
        <w:t>乙方在旅游问题发生前后已采取以下措施，可减轻或者免除责任：</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kern w:val="0"/>
          <w:sz w:val="24"/>
          <w:szCs w:val="24"/>
        </w:rPr>
        <w:t>3</w:t>
      </w:r>
      <w:r>
        <w:rPr>
          <w:rFonts w:ascii="宋体" w:hAnsi="宋体" w:cs="宋体" w:hint="eastAsia"/>
          <w:kern w:val="0"/>
          <w:sz w:val="24"/>
          <w:szCs w:val="24"/>
        </w:rPr>
        <w:t>、</w:t>
      </w:r>
      <w:r>
        <w:rPr>
          <w:rFonts w:ascii="宋体" w:hAnsi="宋体" w:cs="宋体"/>
          <w:kern w:val="0"/>
          <w:sz w:val="24"/>
          <w:szCs w:val="24"/>
          <w:u w:val="single"/>
        </w:rPr>
        <w:t xml:space="preserve">                                                 </w:t>
      </w:r>
      <w:r>
        <w:rPr>
          <w:rFonts w:ascii="宋体" w:hAnsi="宋体" w:cs="宋体" w:hint="eastAsia"/>
          <w:b/>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第十八条</w:t>
      </w:r>
      <w:r>
        <w:rPr>
          <w:rFonts w:ascii="宋体" w:hAnsi="宋体" w:cs="宋体" w:hint="eastAsia"/>
          <w:b/>
          <w:kern w:val="0"/>
          <w:sz w:val="24"/>
          <w:szCs w:val="24"/>
        </w:rPr>
        <w:t xml:space="preserve">  </w:t>
      </w:r>
      <w:r>
        <w:rPr>
          <w:rFonts w:ascii="宋体" w:hAnsi="宋体" w:cs="宋体" w:hint="eastAsia"/>
          <w:b/>
          <w:kern w:val="0"/>
          <w:sz w:val="24"/>
          <w:szCs w:val="24"/>
        </w:rPr>
        <w:t>争议的解决方式</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本合同在履行中如发生争议，双方可协商解决；协商不成的，可向乙方所在地旅游行政管理部门或工商行政管理局投诉并提出赔偿请求；也可选择下列第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种方式解决：</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、提交</w:t>
      </w:r>
      <w:r>
        <w:rPr>
          <w:rFonts w:ascii="宋体" w:hAnsi="宋体" w:cs="宋体" w:hint="eastAsia"/>
          <w:kern w:val="0"/>
          <w:sz w:val="24"/>
          <w:szCs w:val="24"/>
          <w:u w:val="single"/>
        </w:rPr>
        <w:t xml:space="preserve">          </w:t>
      </w:r>
      <w:r>
        <w:rPr>
          <w:rFonts w:ascii="宋体" w:hAnsi="宋体" w:cs="宋体" w:hint="eastAsia"/>
          <w:kern w:val="0"/>
          <w:sz w:val="24"/>
          <w:szCs w:val="24"/>
        </w:rPr>
        <w:t>仲裁委员会仲裁；</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、依法向人民法院起诉。</w:t>
      </w:r>
    </w:p>
    <w:p w:rsidR="00F414BC" w:rsidRDefault="00F414BC">
      <w:pPr>
        <w:widowControl/>
        <w:spacing w:line="360" w:lineRule="auto"/>
        <w:ind w:firstLineChars="200" w:firstLine="480"/>
        <w:jc w:val="left"/>
        <w:rPr>
          <w:rFonts w:ascii="宋体" w:hAnsi="宋体" w:cs="宋体"/>
          <w:b/>
          <w:kern w:val="0"/>
          <w:sz w:val="24"/>
          <w:szCs w:val="24"/>
        </w:rPr>
      </w:pPr>
      <w:r>
        <w:rPr>
          <w:rFonts w:ascii="宋体" w:hAnsi="宋体" w:cs="宋体" w:hint="eastAsia"/>
          <w:b/>
          <w:kern w:val="0"/>
          <w:sz w:val="24"/>
          <w:szCs w:val="24"/>
        </w:rPr>
        <w:t>第十九条</w:t>
      </w:r>
      <w:r>
        <w:rPr>
          <w:rFonts w:ascii="宋体" w:hAnsi="宋体" w:cs="宋体" w:hint="eastAsia"/>
          <w:b/>
          <w:kern w:val="0"/>
          <w:sz w:val="24"/>
          <w:szCs w:val="24"/>
        </w:rPr>
        <w:t xml:space="preserve">  </w:t>
      </w:r>
      <w:r>
        <w:rPr>
          <w:rFonts w:ascii="宋体" w:hAnsi="宋体" w:cs="宋体" w:hint="eastAsia"/>
          <w:b/>
          <w:kern w:val="0"/>
          <w:sz w:val="24"/>
          <w:szCs w:val="24"/>
        </w:rPr>
        <w:t>其它约定</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、旅游意外险：甲方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不同意）委托乙方办理个人投保的旅游保险。保险产品名称：</w:t>
      </w:r>
      <w:r>
        <w:rPr>
          <w:rFonts w:ascii="宋体" w:hAnsi="宋体" w:cs="宋体" w:hint="eastAsia"/>
          <w:kern w:val="0"/>
          <w:sz w:val="24"/>
          <w:szCs w:val="24"/>
          <w:u w:val="single"/>
        </w:rPr>
        <w:t xml:space="preserve">                </w:t>
      </w:r>
      <w:r>
        <w:rPr>
          <w:rFonts w:ascii="宋体" w:hAnsi="宋体" w:cs="宋体" w:hint="eastAsia"/>
          <w:kern w:val="0"/>
          <w:sz w:val="24"/>
          <w:szCs w:val="24"/>
        </w:rPr>
        <w:t>；保险金额：</w:t>
      </w:r>
      <w:r>
        <w:rPr>
          <w:rFonts w:ascii="宋体" w:hAnsi="宋体" w:cs="宋体" w:hint="eastAsia"/>
          <w:kern w:val="0"/>
          <w:sz w:val="24"/>
          <w:szCs w:val="24"/>
          <w:u w:val="single"/>
        </w:rPr>
        <w:t xml:space="preserve">      </w:t>
      </w:r>
      <w:r>
        <w:rPr>
          <w:rFonts w:ascii="宋体" w:hAnsi="宋体" w:cs="宋体" w:hint="eastAsia"/>
          <w:kern w:val="0"/>
          <w:sz w:val="24"/>
          <w:szCs w:val="24"/>
        </w:rPr>
        <w:t>；保险费：</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widowControl/>
        <w:spacing w:line="360" w:lineRule="auto"/>
        <w:ind w:firstLine="645"/>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、《旅游行程计划说明书》《自费项目计划单》经甲、乙双方签字作为合同附件，与本合同具有同等法律效力。</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、其它约定事项：</w:t>
      </w:r>
      <w:r>
        <w:rPr>
          <w:rFonts w:ascii="宋体" w:hAnsi="宋体" w:cs="宋体" w:hint="eastAsia"/>
          <w:kern w:val="0"/>
          <w:sz w:val="24"/>
          <w:szCs w:val="24"/>
          <w:u w:val="single"/>
        </w:rPr>
        <w:t xml:space="preserve">                                                     </w:t>
      </w:r>
    </w:p>
    <w:p w:rsidR="00F414BC" w:rsidRDefault="00F414BC" w:rsidP="000D53DB">
      <w:pPr>
        <w:widowControl/>
        <w:spacing w:afterLines="100" w:after="312"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p>
    <w:tbl>
      <w:tblPr>
        <w:tblW w:w="0" w:type="auto"/>
        <w:tblLayout w:type="fixed"/>
        <w:tblLook w:val="0000" w:firstRow="0" w:lastRow="0" w:firstColumn="0" w:lastColumn="0" w:noHBand="0" w:noVBand="0"/>
      </w:tblPr>
      <w:tblGrid>
        <w:gridCol w:w="4643"/>
        <w:gridCol w:w="4643"/>
      </w:tblGrid>
      <w:tr w:rsidR="00F414BC" w:rsidTr="009747FD">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t>旅游者代表签字（盖章）：</w:t>
            </w:r>
          </w:p>
        </w:tc>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t>组团社签字（盖章）</w:t>
            </w:r>
          </w:p>
        </w:tc>
      </w:tr>
      <w:tr w:rsidR="00F414BC" w:rsidTr="009747FD">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lastRenderedPageBreak/>
              <w:t>证件号码：</w:t>
            </w:r>
          </w:p>
        </w:tc>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t>签约代表：</w:t>
            </w:r>
          </w:p>
        </w:tc>
      </w:tr>
      <w:tr w:rsidR="00F414BC" w:rsidTr="009747FD">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联系电话：</w:t>
            </w:r>
          </w:p>
        </w:tc>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联系电话：</w:t>
            </w:r>
          </w:p>
        </w:tc>
      </w:tr>
      <w:tr w:rsidR="00F414BC" w:rsidTr="009747FD">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住址：</w:t>
            </w:r>
          </w:p>
        </w:tc>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签约地点：</w:t>
            </w:r>
          </w:p>
        </w:tc>
      </w:tr>
      <w:tr w:rsidR="00F414BC" w:rsidTr="009747FD">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签约时间：</w:t>
            </w:r>
          </w:p>
        </w:tc>
        <w:tc>
          <w:tcPr>
            <w:tcW w:w="4643" w:type="dxa"/>
            <w:tcBorders>
              <w:tl2br w:val="nil"/>
              <w:tr2bl w:val="nil"/>
            </w:tcBorders>
            <w:shd w:val="clear" w:color="auto" w:fill="auto"/>
          </w:tcPr>
          <w:p w:rsidR="00F414BC" w:rsidRDefault="00F414BC" w:rsidP="009747FD">
            <w:pPr>
              <w:spacing w:line="360" w:lineRule="auto"/>
            </w:pPr>
          </w:p>
        </w:tc>
      </w:tr>
    </w:tbl>
    <w:p w:rsidR="00F414BC" w:rsidRDefault="00F414BC">
      <w:pPr>
        <w:spacing w:line="360" w:lineRule="auto"/>
        <w:rPr>
          <w:rFonts w:ascii="宋体" w:hAnsi="宋体" w:cs="宋体"/>
          <w:kern w:val="0"/>
          <w:sz w:val="24"/>
          <w:szCs w:val="24"/>
        </w:rPr>
      </w:pPr>
      <w:r>
        <w:rPr>
          <w:rFonts w:ascii="宋体" w:hAnsi="宋体" w:cs="宋体" w:hint="eastAsia"/>
          <w:kern w:val="0"/>
          <w:sz w:val="24"/>
          <w:szCs w:val="24"/>
        </w:rPr>
        <w:t>山东省旅游局监督、投诉电话：</w:t>
      </w:r>
      <w:r>
        <w:rPr>
          <w:rFonts w:ascii="宋体" w:hAnsi="宋体" w:cs="宋体" w:hint="eastAsia"/>
          <w:kern w:val="0"/>
          <w:sz w:val="24"/>
          <w:szCs w:val="24"/>
        </w:rPr>
        <w:t>12301</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市旅游投诉电话</w:t>
      </w:r>
      <w:r>
        <w:rPr>
          <w:rFonts w:ascii="宋体" w:hAnsi="宋体" w:cs="宋体" w:hint="eastAsia"/>
          <w:kern w:val="0"/>
          <w:sz w:val="24"/>
          <w:szCs w:val="24"/>
          <w:u w:val="single"/>
        </w:rPr>
        <w:t xml:space="preserve">       </w:t>
      </w:r>
    </w:p>
    <w:p w:rsidR="00F414BC" w:rsidRDefault="00F414BC">
      <w:pPr>
        <w:spacing w:line="360" w:lineRule="auto"/>
        <w:rPr>
          <w:rFonts w:ascii="宋体" w:hAnsi="宋体" w:cs="宋体"/>
          <w:kern w:val="0"/>
          <w:sz w:val="24"/>
          <w:szCs w:val="24"/>
        </w:rPr>
      </w:pPr>
      <w:r>
        <w:rPr>
          <w:rFonts w:ascii="宋体" w:hAnsi="宋体" w:cs="宋体" w:hint="eastAsia"/>
          <w:kern w:val="0"/>
          <w:sz w:val="24"/>
          <w:szCs w:val="24"/>
        </w:rPr>
        <w:t>山东省工商行政管理系统监督、投诉电话：</w:t>
      </w:r>
      <w:r>
        <w:rPr>
          <w:rFonts w:ascii="宋体" w:hAnsi="宋体" w:cs="宋体" w:hint="eastAsia"/>
          <w:kern w:val="0"/>
          <w:sz w:val="24"/>
          <w:szCs w:val="24"/>
        </w:rPr>
        <w:t>12315</w:t>
      </w:r>
    </w:p>
    <w:sectPr w:rsidR="00F414BC"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F414BC">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F414BC">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F414BC">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6"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9"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1"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2"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3"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4"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1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1"/>
  </w:num>
  <w:num w:numId="2">
    <w:abstractNumId w:val="9"/>
  </w:num>
  <w:num w:numId="3">
    <w:abstractNumId w:val="15"/>
  </w:num>
  <w:num w:numId="4">
    <w:abstractNumId w:val="17"/>
  </w:num>
  <w:num w:numId="5">
    <w:abstractNumId w:val="12"/>
  </w:num>
  <w:num w:numId="6">
    <w:abstractNumId w:val="8"/>
  </w:num>
  <w:num w:numId="7">
    <w:abstractNumId w:val="16"/>
  </w:num>
  <w:num w:numId="8">
    <w:abstractNumId w:val="10"/>
  </w:num>
  <w:num w:numId="9">
    <w:abstractNumId w:val="0"/>
  </w:num>
  <w:num w:numId="10">
    <w:abstractNumId w:val="6"/>
  </w:num>
  <w:num w:numId="11">
    <w:abstractNumId w:val="14"/>
  </w:num>
  <w:num w:numId="12">
    <w:abstractNumId w:val="7"/>
  </w:num>
  <w:num w:numId="13">
    <w:abstractNumId w:val="4"/>
  </w:num>
  <w:num w:numId="14">
    <w:abstractNumId w:val="3"/>
  </w:num>
  <w:num w:numId="15">
    <w:abstractNumId w:val="1"/>
  </w:num>
  <w:num w:numId="16">
    <w:abstractNumId w:val="2"/>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36636"/>
    <w:rsid w:val="00043ACA"/>
    <w:rsid w:val="0009495F"/>
    <w:rsid w:val="001D0F48"/>
    <w:rsid w:val="00245349"/>
    <w:rsid w:val="00337567"/>
    <w:rsid w:val="003508FC"/>
    <w:rsid w:val="0048235F"/>
    <w:rsid w:val="00503314"/>
    <w:rsid w:val="00535A94"/>
    <w:rsid w:val="00564BF2"/>
    <w:rsid w:val="00575042"/>
    <w:rsid w:val="005F3C71"/>
    <w:rsid w:val="006A6AA8"/>
    <w:rsid w:val="006C3CE8"/>
    <w:rsid w:val="006D381A"/>
    <w:rsid w:val="006F7EB4"/>
    <w:rsid w:val="00926348"/>
    <w:rsid w:val="00944580"/>
    <w:rsid w:val="00952467"/>
    <w:rsid w:val="00970DC3"/>
    <w:rsid w:val="00975432"/>
    <w:rsid w:val="009A5B14"/>
    <w:rsid w:val="00A74EC4"/>
    <w:rsid w:val="00AF04D5"/>
    <w:rsid w:val="00D151A6"/>
    <w:rsid w:val="00D47746"/>
    <w:rsid w:val="00DD4705"/>
    <w:rsid w:val="00DE7E06"/>
    <w:rsid w:val="00EF13AD"/>
    <w:rsid w:val="00F100CB"/>
    <w:rsid w:val="00F414BC"/>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9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2019-03-22T06:50:00Z</dcterms:created>
  <dcterms:modified xsi:type="dcterms:W3CDTF">2019-03-22T06:50:00Z</dcterms:modified>
</cp:coreProperties>
</file>